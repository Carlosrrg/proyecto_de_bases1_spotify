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776F3" w14:textId="77777777" w:rsidR="005F45BA" w:rsidRPr="00AB01BD" w:rsidRDefault="005F45BA" w:rsidP="005F45BA">
      <w:pPr>
        <w:pStyle w:val="Ttulo"/>
        <w:jc w:val="center"/>
      </w:pPr>
    </w:p>
    <w:p w14:paraId="10BB0605" w14:textId="77777777" w:rsidR="005F45BA" w:rsidRPr="00AB01BD" w:rsidRDefault="005F45BA" w:rsidP="005F45BA">
      <w:pPr>
        <w:pStyle w:val="Ttulo"/>
        <w:jc w:val="center"/>
      </w:pPr>
    </w:p>
    <w:p w14:paraId="71E2BB11" w14:textId="77777777" w:rsidR="005F45BA" w:rsidRPr="00AB01BD" w:rsidRDefault="005F45BA" w:rsidP="005F45BA">
      <w:pPr>
        <w:pStyle w:val="Ttulo"/>
        <w:jc w:val="center"/>
      </w:pPr>
    </w:p>
    <w:p w14:paraId="222F5F6F" w14:textId="77777777" w:rsidR="005F45BA" w:rsidRPr="00AB01BD" w:rsidRDefault="005F45BA" w:rsidP="005F45BA">
      <w:pPr>
        <w:pStyle w:val="Ttulo"/>
        <w:jc w:val="center"/>
      </w:pPr>
    </w:p>
    <w:p w14:paraId="0E6CDA4D" w14:textId="77777777" w:rsidR="005F45BA" w:rsidRPr="00AB01BD" w:rsidRDefault="005F45BA" w:rsidP="005F45BA">
      <w:pPr>
        <w:pStyle w:val="Ttulo"/>
        <w:jc w:val="center"/>
      </w:pPr>
    </w:p>
    <w:p w14:paraId="00FF7F90" w14:textId="77777777" w:rsidR="005F45BA" w:rsidRPr="00AB01BD" w:rsidRDefault="005F45BA" w:rsidP="005F45BA">
      <w:pPr>
        <w:pStyle w:val="Ttulo"/>
        <w:jc w:val="center"/>
      </w:pPr>
      <w:r w:rsidRPr="009B0B1B">
        <w:rPr>
          <w:rFonts w:asciiTheme="minorHAnsi" w:hAnsiTheme="minorHAnsi" w:cstheme="minorHAnsi"/>
          <w:noProof/>
          <w:lang w:val="es-ES" w:eastAsia="es-ES"/>
        </w:rPr>
        <w:drawing>
          <wp:anchor distT="0" distB="0" distL="0" distR="0" simplePos="0" relativeHeight="251619328" behindDoc="1" locked="0" layoutInCell="1" allowOverlap="1" wp14:anchorId="0678EDB1" wp14:editId="684348E2">
            <wp:simplePos x="0" y="0"/>
            <wp:positionH relativeFrom="page">
              <wp:posOffset>4127647</wp:posOffset>
            </wp:positionH>
            <wp:positionV relativeFrom="page">
              <wp:posOffset>3296920</wp:posOffset>
            </wp:positionV>
            <wp:extent cx="3650615" cy="5071110"/>
            <wp:effectExtent l="0" t="0" r="0" b="0"/>
            <wp:wrapNone/>
            <wp:docPr id="1"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7"/>
                    <a:stretch>
                      <a:fillRect/>
                    </a:stretch>
                  </pic:blipFill>
                  <pic:spPr bwMode="auto">
                    <a:xfrm>
                      <a:off x="0" y="0"/>
                      <a:ext cx="3650615" cy="5071110"/>
                    </a:xfrm>
                    <a:prstGeom prst="rect">
                      <a:avLst/>
                    </a:prstGeom>
                  </pic:spPr>
                </pic:pic>
              </a:graphicData>
            </a:graphic>
          </wp:anchor>
        </w:drawing>
      </w:r>
      <w:r w:rsidRPr="00AB01BD">
        <w:rPr>
          <w:noProof/>
          <w:lang w:val="es-ES" w:eastAsia="es-ES"/>
        </w:rPr>
        <w:drawing>
          <wp:inline distT="0" distB="0" distL="0" distR="0" wp14:anchorId="784FFF08" wp14:editId="2FF7DC8E">
            <wp:extent cx="2343150" cy="1476375"/>
            <wp:effectExtent l="0" t="0" r="0" b="9525"/>
            <wp:docPr id="2" name="Imagen 2"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64CD64A4" w14:textId="77777777" w:rsidR="005F45BA" w:rsidRPr="00AB01BD" w:rsidRDefault="005F45BA" w:rsidP="005F45BA">
      <w:pPr>
        <w:pStyle w:val="Ttulo"/>
        <w:tabs>
          <w:tab w:val="left" w:pos="4176"/>
        </w:tabs>
      </w:pPr>
      <w:r w:rsidRPr="00AB01BD">
        <w:tab/>
      </w:r>
    </w:p>
    <w:p w14:paraId="369AE3A9" w14:textId="36807DAA" w:rsidR="005F45BA" w:rsidRPr="00AB01BD" w:rsidRDefault="005F45BA" w:rsidP="005F45BA">
      <w:pPr>
        <w:pStyle w:val="Ttulo"/>
        <w:jc w:val="center"/>
        <w:rPr>
          <w:rFonts w:ascii="Times New Roman" w:eastAsia="MS Mincho" w:hAnsi="Times New Roman" w:cs="Times New Roman"/>
          <w:sz w:val="32"/>
          <w:lang w:eastAsia="ja-JP"/>
        </w:rPr>
      </w:pPr>
      <w:r w:rsidRPr="00AB01BD">
        <w:rPr>
          <w:sz w:val="32"/>
        </w:rPr>
        <w:t>IS-</w:t>
      </w:r>
      <w:r w:rsidR="00FB79EC">
        <w:rPr>
          <w:sz w:val="32"/>
        </w:rPr>
        <w:t>501</w:t>
      </w:r>
      <w:r w:rsidRPr="00AB01BD">
        <w:rPr>
          <w:sz w:val="32"/>
        </w:rPr>
        <w:t xml:space="preserve">, </w:t>
      </w:r>
      <w:r w:rsidR="00FB79EC">
        <w:rPr>
          <w:sz w:val="32"/>
        </w:rPr>
        <w:t>Bases de datos 1</w:t>
      </w:r>
    </w:p>
    <w:p w14:paraId="6F1CA7E7" w14:textId="6DE958F3" w:rsidR="005F45BA" w:rsidRPr="00AB01BD" w:rsidRDefault="00940250" w:rsidP="005F45BA">
      <w:pPr>
        <w:pStyle w:val="Ttulo"/>
        <w:jc w:val="center"/>
        <w:rPr>
          <w:sz w:val="32"/>
        </w:rPr>
      </w:pPr>
      <w:r>
        <w:rPr>
          <w:sz w:val="32"/>
        </w:rPr>
        <w:t>Tercer</w:t>
      </w:r>
      <w:r w:rsidR="005F45BA">
        <w:rPr>
          <w:sz w:val="32"/>
        </w:rPr>
        <w:t xml:space="preserve"> Periodo 2018</w:t>
      </w:r>
    </w:p>
    <w:p w14:paraId="39623D22" w14:textId="2B16AA5D" w:rsidR="005F45BA" w:rsidRDefault="008E5420" w:rsidP="009D3A0B">
      <w:pPr>
        <w:jc w:val="center"/>
      </w:pPr>
      <w:r>
        <w:t>Informe de proyecto de S</w:t>
      </w:r>
      <w:r w:rsidR="00FB79EC">
        <w:t>potify</w:t>
      </w:r>
    </w:p>
    <w:p w14:paraId="1F927659" w14:textId="578D17CE" w:rsidR="00547594" w:rsidRDefault="00547594" w:rsidP="009D3A0B">
      <w:pPr>
        <w:jc w:val="center"/>
      </w:pPr>
      <w:r>
        <w:t>Primera entrega</w:t>
      </w:r>
    </w:p>
    <w:p w14:paraId="2D4B0E56" w14:textId="3371B197" w:rsidR="00473775" w:rsidRDefault="00473775" w:rsidP="009D3A0B">
      <w:pPr>
        <w:jc w:val="center"/>
      </w:pPr>
    </w:p>
    <w:p w14:paraId="2BB6B81C" w14:textId="7D159BDF" w:rsidR="00473775" w:rsidRDefault="00473775" w:rsidP="009D3A0B">
      <w:pPr>
        <w:jc w:val="center"/>
      </w:pPr>
      <w:r>
        <w:t>Elaborado por: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3775" w:rsidRPr="00473775" w14:paraId="0F3B1C57" w14:textId="77777777" w:rsidTr="00473775">
        <w:tc>
          <w:tcPr>
            <w:tcW w:w="4675" w:type="dxa"/>
          </w:tcPr>
          <w:p w14:paraId="376F3093" w14:textId="1A0FD7DB" w:rsidR="00473775" w:rsidRPr="00473775" w:rsidRDefault="008E5420" w:rsidP="00473775">
            <w:pPr>
              <w:jc w:val="right"/>
              <w:rPr>
                <w:b/>
              </w:rPr>
            </w:pPr>
            <w:r>
              <w:rPr>
                <w:b/>
              </w:rPr>
              <w:t>20121008840</w:t>
            </w:r>
          </w:p>
        </w:tc>
        <w:tc>
          <w:tcPr>
            <w:tcW w:w="4675" w:type="dxa"/>
          </w:tcPr>
          <w:p w14:paraId="3FA74627" w14:textId="04FA3D60" w:rsidR="00473775" w:rsidRPr="00473775" w:rsidRDefault="008E5420" w:rsidP="00473775">
            <w:pPr>
              <w:jc w:val="left"/>
              <w:rPr>
                <w:b/>
              </w:rPr>
            </w:pPr>
            <w:r>
              <w:rPr>
                <w:b/>
              </w:rPr>
              <w:t>Carlos Roberto Ramos G.</w:t>
            </w:r>
          </w:p>
        </w:tc>
      </w:tr>
      <w:tr w:rsidR="00473775" w:rsidRPr="00473775" w14:paraId="2B6111B5" w14:textId="77777777" w:rsidTr="00473775">
        <w:tc>
          <w:tcPr>
            <w:tcW w:w="4675" w:type="dxa"/>
          </w:tcPr>
          <w:p w14:paraId="69BAE4BC" w14:textId="7849E6BE" w:rsidR="00473775" w:rsidRPr="00473775" w:rsidRDefault="008E5420" w:rsidP="00473775">
            <w:pPr>
              <w:jc w:val="right"/>
              <w:rPr>
                <w:b/>
              </w:rPr>
            </w:pPr>
            <w:r>
              <w:rPr>
                <w:b/>
              </w:rPr>
              <w:t>20141006527</w:t>
            </w:r>
          </w:p>
        </w:tc>
        <w:tc>
          <w:tcPr>
            <w:tcW w:w="4675" w:type="dxa"/>
          </w:tcPr>
          <w:p w14:paraId="41E5E3CD" w14:textId="3B6C8AD3" w:rsidR="00473775" w:rsidRPr="00473775" w:rsidRDefault="008E5420" w:rsidP="00473775">
            <w:pPr>
              <w:jc w:val="left"/>
              <w:rPr>
                <w:b/>
              </w:rPr>
            </w:pPr>
            <w:r>
              <w:rPr>
                <w:b/>
              </w:rPr>
              <w:t>Claudio Hernandez</w:t>
            </w:r>
          </w:p>
        </w:tc>
      </w:tr>
    </w:tbl>
    <w:p w14:paraId="4109A60F" w14:textId="77777777" w:rsidR="00473775" w:rsidRPr="00473775" w:rsidRDefault="00473775" w:rsidP="009D3A0B">
      <w:pPr>
        <w:jc w:val="center"/>
        <w:rPr>
          <w:b/>
        </w:rPr>
      </w:pPr>
    </w:p>
    <w:p w14:paraId="785DB85F" w14:textId="77777777" w:rsidR="00473775" w:rsidRPr="00AB01BD" w:rsidRDefault="00473775" w:rsidP="009D3A0B">
      <w:pPr>
        <w:jc w:val="center"/>
      </w:pPr>
    </w:p>
    <w:p w14:paraId="08D010B4" w14:textId="52382917" w:rsidR="005F45BA" w:rsidRPr="00AB01BD" w:rsidRDefault="005F45BA" w:rsidP="009D3A0B">
      <w:pPr>
        <w:jc w:val="center"/>
      </w:pPr>
      <w:r w:rsidRPr="00AB01BD">
        <w:t>Catedrático: Erick Vladimir Reyes Marín</w:t>
      </w:r>
    </w:p>
    <w:p w14:paraId="311D8A94" w14:textId="77777777" w:rsidR="005F45BA" w:rsidRPr="00AB01BD" w:rsidRDefault="005F45BA" w:rsidP="005F45BA">
      <w:pPr>
        <w:rPr>
          <w:rFonts w:ascii="Trebuchet MS" w:eastAsia="Trebuchet MS" w:hAnsi="Trebuchet MS" w:cs="Trebuchet MS"/>
          <w:sz w:val="32"/>
        </w:rPr>
      </w:pPr>
      <w:r w:rsidRPr="00AB01BD">
        <w:br w:type="page"/>
      </w:r>
    </w:p>
    <w:bookmarkStart w:id="0" w:name="_Toc528407876" w:displacedByCustomXml="next"/>
    <w:sdt>
      <w:sdtPr>
        <w:rPr>
          <w:rFonts w:ascii="Arial" w:eastAsia="MS Mincho" w:hAnsi="Arial" w:cs="Arial"/>
          <w:b w:val="0"/>
          <w:bCs w:val="0"/>
          <w:color w:val="auto"/>
          <w:sz w:val="22"/>
          <w:szCs w:val="24"/>
        </w:rPr>
        <w:id w:val="-619222613"/>
        <w:docPartObj>
          <w:docPartGallery w:val="Table of Contents"/>
          <w:docPartUnique/>
        </w:docPartObj>
      </w:sdtPr>
      <w:sdtEndPr>
        <w:rPr>
          <w:rFonts w:eastAsia="WenQuanYi Micro Hei" w:cs="Lohit Hindi"/>
        </w:rPr>
      </w:sdtEndPr>
      <w:sdtContent>
        <w:p w14:paraId="555A2AA7" w14:textId="77777777" w:rsidR="005F45BA" w:rsidRPr="00AB01BD" w:rsidRDefault="005F45BA" w:rsidP="005F45BA">
          <w:pPr>
            <w:pStyle w:val="Ttulo1"/>
          </w:pPr>
          <w:r w:rsidRPr="00AB01BD">
            <w:t>Contenido</w:t>
          </w:r>
          <w:bookmarkEnd w:id="0"/>
        </w:p>
        <w:p w14:paraId="4887D914" w14:textId="42A1FB44" w:rsidR="00473775" w:rsidRDefault="005F45BA" w:rsidP="000B43D0">
          <w:pPr>
            <w:pStyle w:val="TDC1"/>
            <w:rPr>
              <w:rFonts w:asciiTheme="minorHAnsi" w:eastAsiaTheme="minorEastAsia" w:hAnsiTheme="minorHAnsi" w:cstheme="minorBidi"/>
              <w:color w:val="auto"/>
              <w:szCs w:val="22"/>
              <w:lang w:eastAsia="es-HN"/>
            </w:rPr>
          </w:pPr>
          <w:r w:rsidRPr="00AB01BD">
            <w:fldChar w:fldCharType="begin"/>
          </w:r>
          <w:r w:rsidRPr="00AB01BD">
            <w:instrText xml:space="preserve"> TOC \o "1-3" \h \z \u </w:instrText>
          </w:r>
          <w:r w:rsidRPr="00AB01BD">
            <w:fldChar w:fldCharType="separate"/>
          </w:r>
          <w:hyperlink w:anchor="_Toc528407876" w:history="1">
            <w:r w:rsidR="008E5420">
              <w:rPr>
                <w:rStyle w:val="Hipervnculo"/>
              </w:rPr>
              <w:t>Introduccion</w:t>
            </w:r>
            <w:r w:rsidR="00473775">
              <w:rPr>
                <w:webHidden/>
              </w:rPr>
              <w:tab/>
            </w:r>
            <w:r w:rsidR="008E5420">
              <w:rPr>
                <w:webHidden/>
              </w:rPr>
              <w:t>3</w:t>
            </w:r>
          </w:hyperlink>
        </w:p>
        <w:p w14:paraId="1E9FBBBE" w14:textId="77B24426" w:rsidR="00473775" w:rsidRDefault="005876E3" w:rsidP="000B43D0">
          <w:pPr>
            <w:pStyle w:val="TDC1"/>
          </w:pPr>
          <w:hyperlink w:anchor="_Toc528407877" w:history="1">
            <w:r w:rsidR="008E5420">
              <w:rPr>
                <w:rStyle w:val="Hipervnculo"/>
              </w:rPr>
              <w:t>Descripcion detallada del proyecto (Spotify)</w:t>
            </w:r>
            <w:r w:rsidR="00473775">
              <w:rPr>
                <w:webHidden/>
              </w:rPr>
              <w:tab/>
            </w:r>
            <w:r w:rsidR="008E5420">
              <w:rPr>
                <w:webHidden/>
              </w:rPr>
              <w:t>4</w:t>
            </w:r>
          </w:hyperlink>
        </w:p>
        <w:p w14:paraId="3D07339B" w14:textId="6DD51B5E" w:rsidR="008E5420" w:rsidRDefault="005876E3" w:rsidP="000B43D0">
          <w:pPr>
            <w:pStyle w:val="TDC1"/>
          </w:pPr>
          <w:hyperlink w:anchor="_Toc528407877" w:history="1">
            <w:r w:rsidR="008E5420">
              <w:rPr>
                <w:rStyle w:val="Hipervnculo"/>
              </w:rPr>
              <w:t>Descripcion detallada de modulos o formularios</w:t>
            </w:r>
            <w:r w:rsidR="008E5420">
              <w:rPr>
                <w:webHidden/>
              </w:rPr>
              <w:tab/>
              <w:t>4</w:t>
            </w:r>
          </w:hyperlink>
        </w:p>
        <w:p w14:paraId="5066B081" w14:textId="3DD0B267" w:rsidR="008E5420" w:rsidRDefault="005876E3" w:rsidP="000B43D0">
          <w:pPr>
            <w:pStyle w:val="TDC1"/>
          </w:pPr>
          <w:hyperlink w:anchor="_Toc528407877" w:history="1">
            <w:r w:rsidR="008E5420">
              <w:rPr>
                <w:rStyle w:val="Hipervnculo"/>
              </w:rPr>
              <w:t>Mockups de los formularios desarrollados</w:t>
            </w:r>
            <w:r w:rsidR="008E5420">
              <w:rPr>
                <w:webHidden/>
              </w:rPr>
              <w:tab/>
              <w:t>4</w:t>
            </w:r>
          </w:hyperlink>
        </w:p>
        <w:p w14:paraId="0F8C5768" w14:textId="77777777" w:rsidR="0025641D" w:rsidRDefault="005876E3" w:rsidP="000B43D0">
          <w:pPr>
            <w:pStyle w:val="TDC1"/>
          </w:pPr>
          <w:hyperlink w:anchor="_Toc528407877" w:history="1">
            <w:r w:rsidR="0025641D">
              <w:rPr>
                <w:rStyle w:val="Hipervnculo"/>
              </w:rPr>
              <w:t>Glosario de terminos relacionados a Spotify</w:t>
            </w:r>
            <w:r w:rsidR="0025641D">
              <w:rPr>
                <w:webHidden/>
              </w:rPr>
              <w:tab/>
              <w:t>4</w:t>
            </w:r>
          </w:hyperlink>
        </w:p>
        <w:p w14:paraId="4AA2B641" w14:textId="7A3EC8AB" w:rsidR="008E5420" w:rsidRDefault="005876E3" w:rsidP="000B43D0">
          <w:pPr>
            <w:pStyle w:val="TDC1"/>
          </w:pPr>
          <w:hyperlink w:anchor="_Toc528407877" w:history="1">
            <w:r w:rsidR="008E5420">
              <w:rPr>
                <w:rStyle w:val="Hipervnculo"/>
              </w:rPr>
              <w:t>Distribucion de tareas de integrantes en trello</w:t>
            </w:r>
            <w:r w:rsidR="008E5420">
              <w:rPr>
                <w:webHidden/>
              </w:rPr>
              <w:tab/>
              <w:t>4</w:t>
            </w:r>
          </w:hyperlink>
        </w:p>
        <w:p w14:paraId="2A67592B" w14:textId="61BBA128" w:rsidR="008E5420" w:rsidRDefault="005876E3" w:rsidP="000B43D0">
          <w:pPr>
            <w:pStyle w:val="TDC1"/>
          </w:pPr>
          <w:hyperlink w:anchor="_Toc528407877" w:history="1">
            <w:r w:rsidR="008E5420">
              <w:rPr>
                <w:rStyle w:val="Hipervnculo"/>
              </w:rPr>
              <w:t>Tabla de evaluacion de integrantes del grupo</w:t>
            </w:r>
            <w:r w:rsidR="008E5420">
              <w:rPr>
                <w:webHidden/>
              </w:rPr>
              <w:tab/>
              <w:t>4</w:t>
            </w:r>
          </w:hyperlink>
        </w:p>
        <w:p w14:paraId="077C3EEE" w14:textId="77777777" w:rsidR="008E5420" w:rsidRPr="008E5420" w:rsidRDefault="008E5420" w:rsidP="008E5420">
          <w:pPr>
            <w:rPr>
              <w:lang w:eastAsia="en-US" w:bidi="ar-SA"/>
            </w:rPr>
          </w:pPr>
        </w:p>
        <w:p w14:paraId="6BA6BEBB" w14:textId="4957CE08" w:rsidR="005F45BA" w:rsidRPr="00AB01BD" w:rsidRDefault="005F45BA" w:rsidP="005F45BA">
          <w:r w:rsidRPr="00AB01BD">
            <w:rPr>
              <w:b/>
              <w:bCs/>
            </w:rPr>
            <w:fldChar w:fldCharType="end"/>
          </w:r>
        </w:p>
      </w:sdtContent>
    </w:sdt>
    <w:p w14:paraId="7D4095EB" w14:textId="3FBF8C90" w:rsidR="00473775" w:rsidRDefault="005F45BA" w:rsidP="00473775">
      <w:pPr>
        <w:pStyle w:val="Ttulo1"/>
      </w:pPr>
      <w:r w:rsidRPr="00AB01BD">
        <w:br w:type="page"/>
      </w:r>
      <w:r w:rsidR="00140DAB" w:rsidRPr="003E5EAC">
        <w:rPr>
          <w:rFonts w:ascii="Arial" w:hAnsi="Arial" w:cs="Arial"/>
          <w:lang w:val="es-ES"/>
        </w:rPr>
        <w:lastRenderedPageBreak/>
        <w:t>Introducción</w:t>
      </w:r>
    </w:p>
    <w:p w14:paraId="42ACF7D1" w14:textId="77777777" w:rsidR="00140DAB" w:rsidRDefault="00140DAB" w:rsidP="00140DAB">
      <w:pPr>
        <w:spacing w:line="360" w:lineRule="auto"/>
        <w:rPr>
          <w:rFonts w:cs="Arial"/>
          <w:sz w:val="24"/>
          <w:lang w:val="es-ES"/>
        </w:rPr>
      </w:pPr>
      <w:r w:rsidRPr="009F5DA0">
        <w:rPr>
          <w:rFonts w:cs="Arial"/>
          <w:sz w:val="24"/>
          <w:lang w:val="es-ES"/>
        </w:rPr>
        <w:t>En el prese</w:t>
      </w:r>
      <w:r>
        <w:rPr>
          <w:rFonts w:cs="Arial"/>
          <w:sz w:val="24"/>
          <w:lang w:val="es-ES"/>
        </w:rPr>
        <w:t xml:space="preserve">nte informe se detallará los primeros pasos e inicios de la plataforma asignada como proyecto la cual tiene el nombre de spotify, esta es básicamente una plataforma de música por </w:t>
      </w:r>
      <w:proofErr w:type="spellStart"/>
      <w:r>
        <w:rPr>
          <w:rFonts w:cs="Arial"/>
          <w:sz w:val="24"/>
          <w:lang w:val="es-ES"/>
        </w:rPr>
        <w:t>streaming</w:t>
      </w:r>
      <w:proofErr w:type="spellEnd"/>
      <w:r>
        <w:rPr>
          <w:rFonts w:cs="Arial"/>
          <w:sz w:val="24"/>
          <w:lang w:val="es-ES"/>
        </w:rPr>
        <w:t xml:space="preserve"> en la red la cual tiene un modelo de negocio digital en la industria de la música de manera revolucionaria, a continuación se describirá de manera detallada cada una de las características que hace posible su funcionamiento así como el trabajo realizado detrás de lo que ve el usuario, como el modelado de bases de datos, código de programación y seguridad que conlleva la aplicación presente para que funcione de manera correcta y satisfactoria dando así una mejor experiencia a cada usuario que desee probarla de manera gratuita o con una suscripción mensual pagada.</w:t>
      </w:r>
    </w:p>
    <w:p w14:paraId="35B42001" w14:textId="01CF6E35" w:rsidR="00473775" w:rsidRDefault="00473775" w:rsidP="00140DAB">
      <w:pPr>
        <w:rPr>
          <w:lang w:val="es-ES"/>
        </w:rPr>
      </w:pPr>
    </w:p>
    <w:p w14:paraId="0DC39197" w14:textId="4CD5D760" w:rsidR="0044252C" w:rsidRDefault="0044252C" w:rsidP="00140DAB">
      <w:pPr>
        <w:rPr>
          <w:lang w:val="es-ES"/>
        </w:rPr>
      </w:pPr>
    </w:p>
    <w:p w14:paraId="42B46BB8" w14:textId="079FF3EA" w:rsidR="0044252C" w:rsidRDefault="0044252C" w:rsidP="00140DAB">
      <w:pPr>
        <w:rPr>
          <w:lang w:val="es-ES"/>
        </w:rPr>
      </w:pPr>
    </w:p>
    <w:p w14:paraId="1E5D184C" w14:textId="6B842584" w:rsidR="0044252C" w:rsidRDefault="0044252C" w:rsidP="00140DAB">
      <w:pPr>
        <w:rPr>
          <w:lang w:val="es-ES"/>
        </w:rPr>
      </w:pPr>
    </w:p>
    <w:p w14:paraId="47A028BF" w14:textId="1F605413" w:rsidR="0044252C" w:rsidRDefault="0044252C" w:rsidP="00140DAB">
      <w:pPr>
        <w:rPr>
          <w:lang w:val="es-ES"/>
        </w:rPr>
      </w:pPr>
    </w:p>
    <w:p w14:paraId="4D862FEC" w14:textId="30B03030" w:rsidR="0044252C" w:rsidRDefault="0044252C" w:rsidP="00140DAB">
      <w:pPr>
        <w:rPr>
          <w:lang w:val="es-ES"/>
        </w:rPr>
      </w:pPr>
    </w:p>
    <w:p w14:paraId="72357534" w14:textId="3CDD08E8" w:rsidR="0044252C" w:rsidRDefault="0044252C" w:rsidP="00140DAB">
      <w:pPr>
        <w:rPr>
          <w:lang w:val="es-ES"/>
        </w:rPr>
      </w:pPr>
    </w:p>
    <w:p w14:paraId="06AB7EEE" w14:textId="11C12C34" w:rsidR="0044252C" w:rsidRDefault="0044252C" w:rsidP="00140DAB">
      <w:pPr>
        <w:rPr>
          <w:lang w:val="es-ES"/>
        </w:rPr>
      </w:pPr>
    </w:p>
    <w:p w14:paraId="3AC970C7" w14:textId="460CBED9" w:rsidR="0044252C" w:rsidRDefault="0044252C" w:rsidP="00140DAB">
      <w:pPr>
        <w:rPr>
          <w:lang w:val="es-ES"/>
        </w:rPr>
      </w:pPr>
    </w:p>
    <w:p w14:paraId="720257B5" w14:textId="74FA1B56" w:rsidR="0044252C" w:rsidRDefault="0044252C" w:rsidP="00140DAB">
      <w:pPr>
        <w:rPr>
          <w:lang w:val="es-ES"/>
        </w:rPr>
      </w:pPr>
    </w:p>
    <w:p w14:paraId="39F79945" w14:textId="328E339C" w:rsidR="0044252C" w:rsidRDefault="0044252C" w:rsidP="00140DAB">
      <w:pPr>
        <w:rPr>
          <w:lang w:val="es-ES"/>
        </w:rPr>
      </w:pPr>
    </w:p>
    <w:p w14:paraId="145EC3D6" w14:textId="58CA3C3F" w:rsidR="0044252C" w:rsidRDefault="0044252C" w:rsidP="00140DAB">
      <w:pPr>
        <w:rPr>
          <w:lang w:val="es-ES"/>
        </w:rPr>
      </w:pPr>
    </w:p>
    <w:p w14:paraId="617633A5" w14:textId="69CF045F" w:rsidR="0044252C" w:rsidRDefault="0044252C" w:rsidP="00140DAB">
      <w:pPr>
        <w:rPr>
          <w:lang w:val="es-ES"/>
        </w:rPr>
      </w:pPr>
    </w:p>
    <w:p w14:paraId="45E7A267" w14:textId="4F55B160" w:rsidR="0044252C" w:rsidRDefault="0044252C" w:rsidP="00140DAB">
      <w:pPr>
        <w:rPr>
          <w:lang w:val="es-ES"/>
        </w:rPr>
      </w:pPr>
    </w:p>
    <w:p w14:paraId="25827FAD" w14:textId="2EB03354" w:rsidR="0044252C" w:rsidRDefault="0044252C" w:rsidP="00140DAB">
      <w:pPr>
        <w:rPr>
          <w:lang w:val="es-ES"/>
        </w:rPr>
      </w:pPr>
    </w:p>
    <w:p w14:paraId="38ADE513" w14:textId="7BA0BF4A" w:rsidR="0044252C" w:rsidRDefault="0044252C" w:rsidP="00140DAB">
      <w:pPr>
        <w:rPr>
          <w:lang w:val="es-ES"/>
        </w:rPr>
      </w:pPr>
    </w:p>
    <w:p w14:paraId="60D77A3C" w14:textId="7D588050" w:rsidR="0044252C" w:rsidRDefault="0044252C" w:rsidP="00140DAB">
      <w:pPr>
        <w:rPr>
          <w:lang w:val="es-ES"/>
        </w:rPr>
      </w:pPr>
    </w:p>
    <w:p w14:paraId="473F7E17" w14:textId="5E9673B4" w:rsidR="0044252C" w:rsidRDefault="0044252C" w:rsidP="00140DAB">
      <w:pPr>
        <w:rPr>
          <w:lang w:val="es-ES"/>
        </w:rPr>
      </w:pPr>
    </w:p>
    <w:p w14:paraId="4CE1A3BF" w14:textId="65AD1BDC" w:rsidR="0044252C" w:rsidRDefault="0044252C" w:rsidP="00140DAB">
      <w:pPr>
        <w:rPr>
          <w:lang w:val="es-ES"/>
        </w:rPr>
      </w:pPr>
    </w:p>
    <w:p w14:paraId="3D12B5E4" w14:textId="756AD9F4" w:rsidR="0044252C" w:rsidRDefault="0044252C" w:rsidP="00140DAB">
      <w:pPr>
        <w:rPr>
          <w:lang w:val="es-ES"/>
        </w:rPr>
      </w:pPr>
    </w:p>
    <w:p w14:paraId="1F385F8D" w14:textId="146A8BB5" w:rsidR="0044252C" w:rsidRDefault="0044252C" w:rsidP="00140DAB">
      <w:pPr>
        <w:rPr>
          <w:lang w:val="es-ES"/>
        </w:rPr>
      </w:pPr>
    </w:p>
    <w:p w14:paraId="567E5A05" w14:textId="41FCDEC3" w:rsidR="0044252C" w:rsidRDefault="0044252C" w:rsidP="00140DAB">
      <w:pPr>
        <w:rPr>
          <w:lang w:val="es-ES"/>
        </w:rPr>
      </w:pPr>
    </w:p>
    <w:p w14:paraId="1CFAC8A4" w14:textId="380CF2E6" w:rsidR="0044252C" w:rsidRDefault="0044252C" w:rsidP="00140DAB">
      <w:pPr>
        <w:rPr>
          <w:lang w:val="es-ES"/>
        </w:rPr>
      </w:pPr>
    </w:p>
    <w:p w14:paraId="63CF4283" w14:textId="5A3A2E28" w:rsidR="0044252C" w:rsidRDefault="0044252C" w:rsidP="00140DAB">
      <w:pPr>
        <w:rPr>
          <w:lang w:val="es-ES"/>
        </w:rPr>
      </w:pPr>
    </w:p>
    <w:p w14:paraId="05098DED" w14:textId="00323127" w:rsidR="0044252C" w:rsidRDefault="0044252C" w:rsidP="00140DAB">
      <w:pPr>
        <w:rPr>
          <w:lang w:val="es-ES"/>
        </w:rPr>
      </w:pPr>
    </w:p>
    <w:p w14:paraId="20946349" w14:textId="64D9D67A" w:rsidR="0044252C" w:rsidRDefault="0044252C" w:rsidP="00140DAB">
      <w:pPr>
        <w:rPr>
          <w:lang w:val="es-ES"/>
        </w:rPr>
      </w:pPr>
    </w:p>
    <w:p w14:paraId="1405E435" w14:textId="63FB021B" w:rsidR="0044252C" w:rsidRDefault="0044252C" w:rsidP="00140DAB">
      <w:pPr>
        <w:rPr>
          <w:lang w:val="es-ES"/>
        </w:rPr>
      </w:pPr>
    </w:p>
    <w:p w14:paraId="2F8CC0C4" w14:textId="5CB3E2DC" w:rsidR="0044252C" w:rsidRDefault="0044252C" w:rsidP="00140DAB">
      <w:pPr>
        <w:rPr>
          <w:lang w:val="es-ES"/>
        </w:rPr>
      </w:pPr>
    </w:p>
    <w:p w14:paraId="7C1304A2" w14:textId="1889D65B" w:rsidR="0044252C" w:rsidRDefault="0044252C" w:rsidP="00140DAB">
      <w:pPr>
        <w:rPr>
          <w:lang w:val="es-ES"/>
        </w:rPr>
      </w:pPr>
    </w:p>
    <w:p w14:paraId="4FAB86BA" w14:textId="0203A5E3" w:rsidR="0044252C" w:rsidRPr="0044252C" w:rsidRDefault="0044252C" w:rsidP="0044252C">
      <w:pPr>
        <w:rPr>
          <w:rFonts w:cs="Arial"/>
          <w:b/>
          <w:color w:val="2F5496" w:themeColor="accent1" w:themeShade="BF"/>
          <w:sz w:val="32"/>
          <w:szCs w:val="32"/>
        </w:rPr>
      </w:pPr>
      <w:r w:rsidRPr="0044252C">
        <w:rPr>
          <w:rFonts w:cs="Arial"/>
          <w:b/>
          <w:color w:val="2F5496" w:themeColor="accent1" w:themeShade="BF"/>
          <w:sz w:val="32"/>
          <w:szCs w:val="32"/>
        </w:rPr>
        <w:lastRenderedPageBreak/>
        <w:t>Información de la Plataforma</w:t>
      </w:r>
    </w:p>
    <w:p w14:paraId="57FAD089" w14:textId="384DD63A" w:rsidR="0044252C" w:rsidRDefault="0044252C" w:rsidP="0044252C">
      <w:pPr>
        <w:rPr>
          <w:rFonts w:cs="Arial"/>
          <w:sz w:val="28"/>
          <w:szCs w:val="28"/>
          <w:lang w:val="es-ES"/>
        </w:rPr>
      </w:pPr>
      <w:r w:rsidRPr="0044252C">
        <w:rPr>
          <w:rFonts w:cs="Arial"/>
          <w:b/>
          <w:color w:val="2F5496" w:themeColor="accent1" w:themeShade="BF"/>
          <w:sz w:val="32"/>
          <w:szCs w:val="32"/>
          <w:lang w:val="es-ES"/>
        </w:rPr>
        <w:t>Spotify</w:t>
      </w:r>
      <w:r>
        <w:rPr>
          <w:rFonts w:cs="Arial"/>
          <w:b/>
          <w:sz w:val="32"/>
          <w:szCs w:val="32"/>
          <w:lang w:val="es-ES"/>
        </w:rPr>
        <w:t xml:space="preserve">, </w:t>
      </w:r>
      <w:r w:rsidRPr="0044252C">
        <w:rPr>
          <w:rFonts w:cs="Arial"/>
          <w:sz w:val="28"/>
          <w:szCs w:val="28"/>
          <w:lang w:val="es-ES"/>
        </w:rPr>
        <w:t>Una mejor manera de escuchar tu música favorita.</w:t>
      </w:r>
    </w:p>
    <w:p w14:paraId="1D203D39" w14:textId="621C3987" w:rsidR="0044252C" w:rsidRDefault="0044252C" w:rsidP="0044252C">
      <w:pPr>
        <w:rPr>
          <w:rFonts w:cs="Arial"/>
          <w:sz w:val="28"/>
          <w:szCs w:val="28"/>
          <w:lang w:val="es-ES"/>
        </w:rPr>
      </w:pPr>
    </w:p>
    <w:p w14:paraId="1536E2FD" w14:textId="1006DEB3" w:rsidR="0044252C" w:rsidRDefault="0044252C" w:rsidP="0044252C">
      <w:pPr>
        <w:spacing w:line="360" w:lineRule="auto"/>
        <w:rPr>
          <w:rFonts w:cs="Arial"/>
          <w:color w:val="222222"/>
          <w:sz w:val="24"/>
          <w:shd w:val="clear" w:color="auto" w:fill="FFFFFF"/>
        </w:rPr>
      </w:pPr>
      <w:r w:rsidRPr="00F1285B">
        <w:rPr>
          <w:rFonts w:cs="Arial"/>
          <w:b/>
          <w:bCs/>
          <w:color w:val="222222"/>
          <w:sz w:val="24"/>
          <w:shd w:val="clear" w:color="auto" w:fill="FFFFFF"/>
        </w:rPr>
        <w:t>Spotify</w:t>
      </w:r>
      <w:r w:rsidRPr="00F1285B">
        <w:rPr>
          <w:rFonts w:cs="Arial"/>
          <w:color w:val="222222"/>
          <w:sz w:val="24"/>
          <w:shd w:val="clear" w:color="auto" w:fill="FFFFFF"/>
        </w:rPr>
        <w:t> es una </w:t>
      </w:r>
      <w:r w:rsidRPr="00F1285B">
        <w:rPr>
          <w:rFonts w:cs="Arial"/>
          <w:sz w:val="24"/>
          <w:shd w:val="clear" w:color="auto" w:fill="FFFFFF"/>
        </w:rPr>
        <w:t>aplicación</w:t>
      </w:r>
      <w:r w:rsidRPr="00F1285B">
        <w:rPr>
          <w:rFonts w:cs="Arial"/>
          <w:color w:val="222222"/>
          <w:sz w:val="24"/>
          <w:shd w:val="clear" w:color="auto" w:fill="FFFFFF"/>
        </w:rPr>
        <w:t> multiplataforma empleada para la reproducción de música vía </w:t>
      </w:r>
      <w:proofErr w:type="spellStart"/>
      <w:r w:rsidRPr="00F1285B">
        <w:rPr>
          <w:rFonts w:cs="Arial"/>
          <w:sz w:val="24"/>
          <w:shd w:val="clear" w:color="auto" w:fill="FFFFFF"/>
        </w:rPr>
        <w:t>streaming</w:t>
      </w:r>
      <w:proofErr w:type="spellEnd"/>
      <w:r w:rsidRPr="00F1285B">
        <w:rPr>
          <w:rFonts w:cs="Arial"/>
          <w:color w:val="222222"/>
          <w:sz w:val="24"/>
          <w:shd w:val="clear" w:color="auto" w:fill="FFFFFF"/>
        </w:rPr>
        <w:t>. Cuenta con un modelo de negocio</w:t>
      </w:r>
      <w:r>
        <w:rPr>
          <w:rFonts w:cs="Arial"/>
          <w:color w:val="222222"/>
          <w:sz w:val="24"/>
          <w:shd w:val="clear" w:color="auto" w:fill="FFFFFF"/>
        </w:rPr>
        <w:t xml:space="preserve"> que se divide en dos, el primero es una suscripción P</w:t>
      </w:r>
      <w:r w:rsidRPr="00F1285B">
        <w:rPr>
          <w:rFonts w:cs="Arial"/>
          <w:color w:val="222222"/>
          <w:sz w:val="24"/>
          <w:shd w:val="clear" w:color="auto" w:fill="FFFFFF"/>
        </w:rPr>
        <w:t>remium</w:t>
      </w:r>
      <w:r>
        <w:rPr>
          <w:rFonts w:cs="Arial"/>
          <w:color w:val="222222"/>
          <w:sz w:val="24"/>
          <w:shd w:val="clear" w:color="auto" w:fill="FFFFFF"/>
        </w:rPr>
        <w:t xml:space="preserve"> la cual es pagada, </w:t>
      </w:r>
      <w:r w:rsidRPr="00F1285B">
        <w:rPr>
          <w:rFonts w:cs="Arial"/>
          <w:color w:val="222222"/>
          <w:sz w:val="24"/>
          <w:shd w:val="clear" w:color="auto" w:fill="FFFFFF"/>
        </w:rPr>
        <w:t>pero</w:t>
      </w:r>
      <w:r>
        <w:rPr>
          <w:rFonts w:cs="Arial"/>
          <w:color w:val="222222"/>
          <w:sz w:val="24"/>
          <w:shd w:val="clear" w:color="auto" w:fill="FFFFFF"/>
        </w:rPr>
        <w:t xml:space="preserve"> que cuenta</w:t>
      </w:r>
      <w:r w:rsidRPr="00F1285B">
        <w:rPr>
          <w:rFonts w:cs="Arial"/>
          <w:color w:val="222222"/>
          <w:sz w:val="24"/>
          <w:shd w:val="clear" w:color="auto" w:fill="FFFFFF"/>
        </w:rPr>
        <w:t xml:space="preserve"> con características adicionales</w:t>
      </w:r>
      <w:r>
        <w:rPr>
          <w:rFonts w:cs="Arial"/>
          <w:color w:val="222222"/>
          <w:sz w:val="24"/>
          <w:shd w:val="clear" w:color="auto" w:fill="FFFFFF"/>
        </w:rPr>
        <w:t xml:space="preserve"> y la segunda es</w:t>
      </w:r>
      <w:r w:rsidR="00B42695">
        <w:rPr>
          <w:rFonts w:cs="Arial"/>
          <w:color w:val="222222"/>
          <w:sz w:val="24"/>
          <w:shd w:val="clear" w:color="auto" w:fill="FFFFFF"/>
        </w:rPr>
        <w:t xml:space="preserve"> un</w:t>
      </w:r>
      <w:r>
        <w:rPr>
          <w:rFonts w:cs="Arial"/>
          <w:color w:val="222222"/>
          <w:sz w:val="24"/>
          <w:shd w:val="clear" w:color="auto" w:fill="FFFFFF"/>
        </w:rPr>
        <w:t xml:space="preserve"> modelo gratuito básico con publicidad entre canciones, permitiendo así a cada cliente que decida el cual se adapta más a su estilo o exigencia de uso.</w:t>
      </w:r>
    </w:p>
    <w:p w14:paraId="691EC354" w14:textId="77777777" w:rsidR="008D005B" w:rsidRDefault="008D005B" w:rsidP="0044252C">
      <w:pPr>
        <w:spacing w:line="360" w:lineRule="auto"/>
        <w:rPr>
          <w:rFonts w:cs="Arial"/>
          <w:color w:val="222222"/>
          <w:sz w:val="24"/>
          <w:shd w:val="clear" w:color="auto" w:fill="FFFFFF"/>
        </w:rPr>
      </w:pPr>
    </w:p>
    <w:p w14:paraId="75AED2F5" w14:textId="4E9BE207" w:rsidR="0044252C" w:rsidRDefault="0044252C" w:rsidP="0044252C">
      <w:pPr>
        <w:spacing w:line="360" w:lineRule="auto"/>
        <w:rPr>
          <w:rFonts w:cs="Arial"/>
          <w:color w:val="222222"/>
          <w:sz w:val="24"/>
          <w:shd w:val="clear" w:color="auto" w:fill="FFFFFF"/>
        </w:rPr>
      </w:pPr>
      <w:r>
        <w:rPr>
          <w:rFonts w:cs="Arial"/>
          <w:color w:val="222222"/>
          <w:sz w:val="24"/>
          <w:shd w:val="clear" w:color="auto" w:fill="FFFFFF"/>
        </w:rPr>
        <w:t>La primera vez que se ingresa a Spotify esta presenta una bienvenida muy amigable y descriptiva al usuario de cuáles</w:t>
      </w:r>
      <w:r w:rsidR="00C80432">
        <w:rPr>
          <w:rFonts w:cs="Arial"/>
          <w:color w:val="222222"/>
          <w:sz w:val="24"/>
          <w:shd w:val="clear" w:color="auto" w:fill="FFFFFF"/>
        </w:rPr>
        <w:t xml:space="preserve"> son sus planes de suscripciones</w:t>
      </w:r>
      <w:r>
        <w:rPr>
          <w:rFonts w:cs="Arial"/>
          <w:color w:val="222222"/>
          <w:sz w:val="24"/>
          <w:shd w:val="clear" w:color="auto" w:fill="FFFFFF"/>
        </w:rPr>
        <w:t>, canciones, playlist o artistas más escuchados por regiones.</w:t>
      </w:r>
      <w:r w:rsidR="008D005B" w:rsidRPr="008D005B">
        <w:rPr>
          <w:rFonts w:cs="Arial"/>
          <w:color w:val="222222"/>
          <w:sz w:val="24"/>
          <w:shd w:val="clear" w:color="auto" w:fill="FFFFFF"/>
        </w:rPr>
        <w:t xml:space="preserve"> </w:t>
      </w:r>
      <w:r w:rsidR="008D005B">
        <w:rPr>
          <w:rFonts w:cs="Arial"/>
          <w:color w:val="222222"/>
          <w:sz w:val="24"/>
          <w:shd w:val="clear" w:color="auto" w:fill="FFFFFF"/>
        </w:rPr>
        <w:t xml:space="preserve">Permitiéndole así a cada usuario decidir el cómo desea </w:t>
      </w:r>
      <w:r w:rsidR="00796FFD">
        <w:rPr>
          <w:rFonts w:cs="Arial"/>
          <w:color w:val="222222"/>
          <w:sz w:val="24"/>
          <w:shd w:val="clear" w:color="auto" w:fill="FFFFFF"/>
        </w:rPr>
        <w:t xml:space="preserve">registrarse </w:t>
      </w:r>
      <w:r w:rsidR="008D005B">
        <w:rPr>
          <w:rFonts w:cs="Arial"/>
          <w:color w:val="222222"/>
          <w:sz w:val="24"/>
          <w:shd w:val="clear" w:color="auto" w:fill="FFFFFF"/>
        </w:rPr>
        <w:t>en la plataforma.</w:t>
      </w:r>
    </w:p>
    <w:p w14:paraId="413F2B20" w14:textId="653727BD" w:rsidR="008D005B" w:rsidRDefault="008D005B" w:rsidP="0044252C">
      <w:pPr>
        <w:spacing w:line="360" w:lineRule="auto"/>
        <w:rPr>
          <w:rFonts w:cs="Arial"/>
          <w:color w:val="222222"/>
          <w:sz w:val="24"/>
          <w:shd w:val="clear" w:color="auto" w:fill="FFFFFF"/>
        </w:rPr>
      </w:pPr>
    </w:p>
    <w:p w14:paraId="7CEB1871" w14:textId="77777777" w:rsidR="00963410" w:rsidRDefault="00796FFD" w:rsidP="0044252C">
      <w:pPr>
        <w:spacing w:line="360" w:lineRule="auto"/>
        <w:rPr>
          <w:rFonts w:cs="Arial"/>
          <w:color w:val="222222"/>
          <w:sz w:val="24"/>
          <w:shd w:val="clear" w:color="auto" w:fill="FFFFFF"/>
        </w:rPr>
      </w:pPr>
      <w:r>
        <w:rPr>
          <w:rFonts w:cs="Arial"/>
          <w:color w:val="222222"/>
          <w:sz w:val="24"/>
          <w:shd w:val="clear" w:color="auto" w:fill="FFFFFF"/>
        </w:rPr>
        <w:t xml:space="preserve">Al momento de registrarse en la plataforma el usuario lo hace </w:t>
      </w:r>
      <w:proofErr w:type="spellStart"/>
      <w:r>
        <w:rPr>
          <w:rFonts w:cs="Arial"/>
          <w:color w:val="222222"/>
          <w:sz w:val="24"/>
          <w:shd w:val="clear" w:color="auto" w:fill="FFFFFF"/>
        </w:rPr>
        <w:t>atraves</w:t>
      </w:r>
      <w:proofErr w:type="spellEnd"/>
      <w:r>
        <w:rPr>
          <w:rFonts w:cs="Arial"/>
          <w:color w:val="222222"/>
          <w:sz w:val="24"/>
          <w:shd w:val="clear" w:color="auto" w:fill="FFFFFF"/>
        </w:rPr>
        <w:t xml:space="preserve"> de un formulario que contiene ciertos campos</w:t>
      </w:r>
      <w:r w:rsidR="00547138">
        <w:rPr>
          <w:rFonts w:cs="Arial"/>
          <w:color w:val="222222"/>
          <w:sz w:val="24"/>
          <w:shd w:val="clear" w:color="auto" w:fill="FFFFFF"/>
        </w:rPr>
        <w:t>,</w:t>
      </w:r>
      <w:r>
        <w:rPr>
          <w:rFonts w:cs="Arial"/>
          <w:color w:val="222222"/>
          <w:sz w:val="24"/>
          <w:shd w:val="clear" w:color="auto" w:fill="FFFFFF"/>
        </w:rPr>
        <w:t xml:space="preserve"> que piden información tanto personal como básica</w:t>
      </w:r>
      <w:r w:rsidR="00547138">
        <w:rPr>
          <w:rFonts w:cs="Arial"/>
          <w:color w:val="222222"/>
          <w:sz w:val="24"/>
          <w:shd w:val="clear" w:color="auto" w:fill="FFFFFF"/>
        </w:rPr>
        <w:t xml:space="preserve"> de ese usuario,</w:t>
      </w:r>
      <w:r>
        <w:rPr>
          <w:rFonts w:cs="Arial"/>
          <w:color w:val="222222"/>
          <w:sz w:val="24"/>
          <w:shd w:val="clear" w:color="auto" w:fill="FFFFFF"/>
        </w:rPr>
        <w:t xml:space="preserve"> que</w:t>
      </w:r>
      <w:r w:rsidR="00963410">
        <w:rPr>
          <w:rFonts w:cs="Arial"/>
          <w:color w:val="222222"/>
          <w:sz w:val="24"/>
          <w:shd w:val="clear" w:color="auto" w:fill="FFFFFF"/>
        </w:rPr>
        <w:t xml:space="preserve"> luego</w:t>
      </w:r>
      <w:r>
        <w:rPr>
          <w:rFonts w:cs="Arial"/>
          <w:color w:val="222222"/>
          <w:sz w:val="24"/>
          <w:shd w:val="clear" w:color="auto" w:fill="FFFFFF"/>
        </w:rPr>
        <w:t xml:space="preserve"> será de utilidad para la plataforma para poder administrar esa nueva cuenta</w:t>
      </w:r>
      <w:r w:rsidR="00547138">
        <w:rPr>
          <w:rFonts w:cs="Arial"/>
          <w:color w:val="222222"/>
          <w:sz w:val="24"/>
          <w:shd w:val="clear" w:color="auto" w:fill="FFFFFF"/>
        </w:rPr>
        <w:t xml:space="preserve"> en la base de datos</w:t>
      </w:r>
      <w:r>
        <w:rPr>
          <w:rFonts w:cs="Arial"/>
          <w:color w:val="222222"/>
          <w:sz w:val="24"/>
          <w:shd w:val="clear" w:color="auto" w:fill="FFFFFF"/>
        </w:rPr>
        <w:t xml:space="preserve"> y que esta permanezca activa sin problemas.</w:t>
      </w:r>
    </w:p>
    <w:p w14:paraId="58E8716D" w14:textId="77777777" w:rsidR="00963410" w:rsidRDefault="00963410" w:rsidP="0044252C">
      <w:pPr>
        <w:spacing w:line="360" w:lineRule="auto"/>
        <w:rPr>
          <w:rFonts w:cs="Arial"/>
          <w:color w:val="222222"/>
          <w:sz w:val="24"/>
          <w:shd w:val="clear" w:color="auto" w:fill="FFFFFF"/>
        </w:rPr>
      </w:pPr>
    </w:p>
    <w:p w14:paraId="2AF297C1" w14:textId="3A424489" w:rsidR="007D3A2B" w:rsidRDefault="00963410" w:rsidP="0044252C">
      <w:pPr>
        <w:spacing w:line="360" w:lineRule="auto"/>
        <w:rPr>
          <w:rFonts w:cs="Arial"/>
          <w:color w:val="222222"/>
          <w:sz w:val="24"/>
          <w:shd w:val="clear" w:color="auto" w:fill="FFFFFF"/>
        </w:rPr>
      </w:pPr>
      <w:r>
        <w:rPr>
          <w:rFonts w:cs="Arial"/>
          <w:color w:val="222222"/>
          <w:sz w:val="24"/>
          <w:shd w:val="clear" w:color="auto" w:fill="FFFFFF"/>
        </w:rPr>
        <w:t>Una vez el usuario ha creado su cuenta de spotify este tendrá acceso a varios apartados en el área del reproductor de música</w:t>
      </w:r>
      <w:r w:rsidR="00517949">
        <w:rPr>
          <w:rFonts w:cs="Arial"/>
          <w:color w:val="222222"/>
          <w:sz w:val="24"/>
          <w:shd w:val="clear" w:color="auto" w:fill="FFFFFF"/>
        </w:rPr>
        <w:t xml:space="preserve"> de su cuenta principal</w:t>
      </w:r>
      <w:r>
        <w:rPr>
          <w:rFonts w:cs="Arial"/>
          <w:color w:val="222222"/>
          <w:sz w:val="24"/>
          <w:shd w:val="clear" w:color="auto" w:fill="FFFFFF"/>
        </w:rPr>
        <w:t xml:space="preserve">, entre los cuales podrá observar un </w:t>
      </w:r>
      <w:r w:rsidRPr="007D3A2B">
        <w:rPr>
          <w:rFonts w:cs="Arial"/>
          <w:b/>
          <w:color w:val="222222"/>
          <w:sz w:val="24"/>
          <w:shd w:val="clear" w:color="auto" w:fill="FFFFFF"/>
        </w:rPr>
        <w:t>inicio</w:t>
      </w:r>
      <w:r>
        <w:rPr>
          <w:rFonts w:cs="Arial"/>
          <w:color w:val="222222"/>
          <w:sz w:val="24"/>
          <w:shd w:val="clear" w:color="auto" w:fill="FFFFFF"/>
        </w:rPr>
        <w:t xml:space="preserve"> el cual tendrá </w:t>
      </w:r>
      <w:r w:rsidR="007D3A2B">
        <w:rPr>
          <w:rFonts w:cs="Arial"/>
          <w:color w:val="222222"/>
          <w:sz w:val="24"/>
          <w:shd w:val="clear" w:color="auto" w:fill="FFFFFF"/>
        </w:rPr>
        <w:t>ciertas pestañas</w:t>
      </w:r>
      <w:r>
        <w:rPr>
          <w:rFonts w:cs="Arial"/>
          <w:color w:val="222222"/>
          <w:sz w:val="24"/>
          <w:shd w:val="clear" w:color="auto" w:fill="FFFFFF"/>
        </w:rPr>
        <w:t xml:space="preserve"> que van desde los géneros, artistas o playlist que el usuario allá seleccionado con anterioridad</w:t>
      </w:r>
      <w:r w:rsidR="004C1C9F">
        <w:rPr>
          <w:rFonts w:cs="Arial"/>
          <w:color w:val="222222"/>
          <w:sz w:val="24"/>
          <w:shd w:val="clear" w:color="auto" w:fill="FFFFFF"/>
        </w:rPr>
        <w:t xml:space="preserve"> con</w:t>
      </w:r>
      <w:r w:rsidR="00600133">
        <w:rPr>
          <w:rFonts w:cs="Arial"/>
          <w:color w:val="222222"/>
          <w:sz w:val="24"/>
          <w:shd w:val="clear" w:color="auto" w:fill="FFFFFF"/>
        </w:rPr>
        <w:t xml:space="preserve"> un</w:t>
      </w:r>
      <w:r w:rsidR="00BE0B8D">
        <w:rPr>
          <w:rFonts w:cs="Arial"/>
          <w:color w:val="222222"/>
          <w:sz w:val="24"/>
          <w:shd w:val="clear" w:color="auto" w:fill="FFFFFF"/>
        </w:rPr>
        <w:t xml:space="preserve"> me gusta</w:t>
      </w:r>
      <w:r w:rsidR="007D3A2B">
        <w:rPr>
          <w:rFonts w:cs="Arial"/>
          <w:color w:val="222222"/>
          <w:sz w:val="24"/>
          <w:shd w:val="clear" w:color="auto" w:fill="FFFFFF"/>
        </w:rPr>
        <w:t xml:space="preserve">, hasta novedades o recomendaciones que la misma plataforma le hace basándose en sus gustos musicales. Luego debajo de la pestaña de </w:t>
      </w:r>
      <w:r w:rsidR="007D3A2B" w:rsidRPr="007D3A2B">
        <w:rPr>
          <w:rFonts w:cs="Arial"/>
          <w:b/>
          <w:color w:val="222222"/>
          <w:sz w:val="24"/>
          <w:shd w:val="clear" w:color="auto" w:fill="FFFFFF"/>
        </w:rPr>
        <w:t>inicio</w:t>
      </w:r>
      <w:r w:rsidR="007D3A2B">
        <w:rPr>
          <w:rFonts w:cs="Arial"/>
          <w:color w:val="222222"/>
          <w:sz w:val="24"/>
          <w:shd w:val="clear" w:color="auto" w:fill="FFFFFF"/>
        </w:rPr>
        <w:t xml:space="preserve"> se muestra</w:t>
      </w:r>
      <w:r w:rsidR="007F7C5F">
        <w:rPr>
          <w:rFonts w:cs="Arial"/>
          <w:color w:val="222222"/>
          <w:sz w:val="24"/>
          <w:shd w:val="clear" w:color="auto" w:fill="FFFFFF"/>
        </w:rPr>
        <w:t xml:space="preserve"> una llamada </w:t>
      </w:r>
      <w:r w:rsidR="007F7C5F" w:rsidRPr="007D3A2B">
        <w:rPr>
          <w:rFonts w:cs="Arial"/>
          <w:b/>
          <w:color w:val="222222"/>
          <w:sz w:val="24"/>
          <w:shd w:val="clear" w:color="auto" w:fill="FFFFFF"/>
        </w:rPr>
        <w:t>tu biblioteca</w:t>
      </w:r>
      <w:r>
        <w:rPr>
          <w:rFonts w:cs="Arial"/>
          <w:color w:val="222222"/>
          <w:sz w:val="24"/>
          <w:shd w:val="clear" w:color="auto" w:fill="FFFFFF"/>
        </w:rPr>
        <w:t xml:space="preserve"> </w:t>
      </w:r>
      <w:r w:rsidR="007D3A2B">
        <w:rPr>
          <w:rFonts w:cs="Arial"/>
          <w:color w:val="222222"/>
          <w:sz w:val="24"/>
          <w:shd w:val="clear" w:color="auto" w:fill="FFFFFF"/>
        </w:rPr>
        <w:t>la cual será el área</w:t>
      </w:r>
      <w:r w:rsidR="007F7C5F">
        <w:rPr>
          <w:rFonts w:cs="Arial"/>
          <w:color w:val="222222"/>
          <w:sz w:val="24"/>
          <w:shd w:val="clear" w:color="auto" w:fill="FFFFFF"/>
        </w:rPr>
        <w:t xml:space="preserve"> donde </w:t>
      </w:r>
      <w:r w:rsidR="00517949">
        <w:rPr>
          <w:rFonts w:cs="Arial"/>
          <w:color w:val="222222"/>
          <w:sz w:val="24"/>
          <w:shd w:val="clear" w:color="auto" w:fill="FFFFFF"/>
        </w:rPr>
        <w:t>están todas</w:t>
      </w:r>
      <w:r w:rsidR="007D3A2B">
        <w:rPr>
          <w:rFonts w:cs="Arial"/>
          <w:color w:val="222222"/>
          <w:sz w:val="24"/>
          <w:shd w:val="clear" w:color="auto" w:fill="FFFFFF"/>
        </w:rPr>
        <w:t xml:space="preserve"> las canciones, álbumes, artistas o playlist que cree basándose</w:t>
      </w:r>
      <w:r w:rsidR="0080075B">
        <w:rPr>
          <w:rFonts w:cs="Arial"/>
          <w:color w:val="222222"/>
          <w:sz w:val="24"/>
          <w:shd w:val="clear" w:color="auto" w:fill="FFFFFF"/>
        </w:rPr>
        <w:t xml:space="preserve"> en sus gustos, preferencias o simplemente</w:t>
      </w:r>
      <w:r w:rsidR="00D5323B">
        <w:rPr>
          <w:rFonts w:cs="Arial"/>
          <w:color w:val="222222"/>
          <w:sz w:val="24"/>
          <w:shd w:val="clear" w:color="auto" w:fill="FFFFFF"/>
        </w:rPr>
        <w:t xml:space="preserve"> por el hecho de querer</w:t>
      </w:r>
      <w:r w:rsidR="0080075B">
        <w:rPr>
          <w:rFonts w:cs="Arial"/>
          <w:color w:val="222222"/>
          <w:sz w:val="24"/>
          <w:shd w:val="clear" w:color="auto" w:fill="FFFFFF"/>
        </w:rPr>
        <w:t xml:space="preserve"> añadir una nueva canción a la lista</w:t>
      </w:r>
      <w:r w:rsidR="00D5323B">
        <w:rPr>
          <w:rFonts w:cs="Arial"/>
          <w:color w:val="222222"/>
          <w:sz w:val="24"/>
          <w:shd w:val="clear" w:color="auto" w:fill="FFFFFF"/>
        </w:rPr>
        <w:t xml:space="preserve"> que ya existe</w:t>
      </w:r>
      <w:r w:rsidR="0080075B">
        <w:rPr>
          <w:rFonts w:cs="Arial"/>
          <w:color w:val="222222"/>
          <w:sz w:val="24"/>
          <w:shd w:val="clear" w:color="auto" w:fill="FFFFFF"/>
        </w:rPr>
        <w:t>.</w:t>
      </w:r>
      <w:r w:rsidR="007D3A2B">
        <w:rPr>
          <w:rFonts w:cs="Arial"/>
          <w:color w:val="222222"/>
          <w:sz w:val="24"/>
          <w:shd w:val="clear" w:color="auto" w:fill="FFFFFF"/>
        </w:rPr>
        <w:t xml:space="preserve"> </w:t>
      </w:r>
    </w:p>
    <w:p w14:paraId="12D123BB" w14:textId="2B21BE65" w:rsidR="007D3A2B" w:rsidRDefault="007D3A2B" w:rsidP="0044252C">
      <w:pPr>
        <w:spacing w:line="360" w:lineRule="auto"/>
        <w:rPr>
          <w:rFonts w:cs="Arial"/>
          <w:color w:val="222222"/>
          <w:sz w:val="24"/>
          <w:shd w:val="clear" w:color="auto" w:fill="FFFFFF"/>
        </w:rPr>
      </w:pPr>
    </w:p>
    <w:p w14:paraId="4891F9B0" w14:textId="3C2A484F" w:rsidR="007D3A2B" w:rsidRDefault="007D3A2B" w:rsidP="0044252C">
      <w:pPr>
        <w:spacing w:line="360" w:lineRule="auto"/>
        <w:rPr>
          <w:rFonts w:cs="Arial"/>
          <w:color w:val="222222"/>
          <w:sz w:val="24"/>
          <w:shd w:val="clear" w:color="auto" w:fill="FFFFFF"/>
        </w:rPr>
      </w:pPr>
      <w:r>
        <w:rPr>
          <w:rFonts w:cs="Arial"/>
          <w:color w:val="222222"/>
          <w:sz w:val="24"/>
          <w:shd w:val="clear" w:color="auto" w:fill="FFFFFF"/>
        </w:rPr>
        <w:lastRenderedPageBreak/>
        <w:t xml:space="preserve">Además de todo lo anterior existe </w:t>
      </w:r>
      <w:r w:rsidR="000B43D0">
        <w:rPr>
          <w:rFonts w:cs="Arial"/>
          <w:color w:val="222222"/>
          <w:sz w:val="24"/>
          <w:shd w:val="clear" w:color="auto" w:fill="FFFFFF"/>
        </w:rPr>
        <w:t>un área</w:t>
      </w:r>
      <w:r w:rsidR="00491B77">
        <w:rPr>
          <w:rFonts w:cs="Arial"/>
          <w:color w:val="222222"/>
          <w:sz w:val="24"/>
          <w:shd w:val="clear" w:color="auto" w:fill="FFFFFF"/>
        </w:rPr>
        <w:t xml:space="preserve"> de </w:t>
      </w:r>
      <w:r w:rsidR="00491B77" w:rsidRPr="00491B77">
        <w:rPr>
          <w:rFonts w:cs="Arial"/>
          <w:b/>
          <w:color w:val="222222"/>
          <w:sz w:val="24"/>
          <w:shd w:val="clear" w:color="auto" w:fill="FFFFFF"/>
        </w:rPr>
        <w:t>Buscar</w:t>
      </w:r>
      <w:r w:rsidR="00491B77">
        <w:rPr>
          <w:rFonts w:cs="Arial"/>
          <w:color w:val="222222"/>
          <w:sz w:val="24"/>
          <w:shd w:val="clear" w:color="auto" w:fill="FFFFFF"/>
        </w:rPr>
        <w:t xml:space="preserve"> con un</w:t>
      </w:r>
      <w:r>
        <w:rPr>
          <w:rFonts w:cs="Arial"/>
          <w:color w:val="222222"/>
          <w:sz w:val="24"/>
          <w:shd w:val="clear" w:color="auto" w:fill="FFFFFF"/>
        </w:rPr>
        <w:t xml:space="preserve"> buscador personalizado el cual muestra todo el contenido presente en la plataforma de manera rápida </w:t>
      </w:r>
      <w:r w:rsidR="00CB1B4B">
        <w:rPr>
          <w:rFonts w:cs="Arial"/>
          <w:color w:val="222222"/>
          <w:sz w:val="24"/>
          <w:shd w:val="clear" w:color="auto" w:fill="FFFFFF"/>
        </w:rPr>
        <w:t>e</w:t>
      </w:r>
      <w:r>
        <w:rPr>
          <w:rFonts w:cs="Arial"/>
          <w:color w:val="222222"/>
          <w:sz w:val="24"/>
          <w:shd w:val="clear" w:color="auto" w:fill="FFFFFF"/>
        </w:rPr>
        <w:t xml:space="preserve"> instantánea lo cual agiliza la búsqueda de canciones o artistas dentro de esta</w:t>
      </w:r>
      <w:r w:rsidR="00582E1E">
        <w:rPr>
          <w:rFonts w:cs="Arial"/>
          <w:color w:val="222222"/>
          <w:sz w:val="24"/>
          <w:shd w:val="clear" w:color="auto" w:fill="FFFFFF"/>
        </w:rPr>
        <w:t>, de manera precisa y certera</w:t>
      </w:r>
      <w:r w:rsidR="002D2551">
        <w:rPr>
          <w:rFonts w:cs="Arial"/>
          <w:color w:val="222222"/>
          <w:sz w:val="24"/>
          <w:shd w:val="clear" w:color="auto" w:fill="FFFFFF"/>
        </w:rPr>
        <w:t xml:space="preserve"> en tiempo real</w:t>
      </w:r>
      <w:r>
        <w:rPr>
          <w:rFonts w:cs="Arial"/>
          <w:color w:val="222222"/>
          <w:sz w:val="24"/>
          <w:shd w:val="clear" w:color="auto" w:fill="FFFFFF"/>
        </w:rPr>
        <w:t>.</w:t>
      </w:r>
    </w:p>
    <w:p w14:paraId="463260E8" w14:textId="0197134E" w:rsidR="00B750D2" w:rsidRDefault="00B750D2" w:rsidP="0044252C">
      <w:pPr>
        <w:spacing w:line="360" w:lineRule="auto"/>
        <w:rPr>
          <w:rFonts w:cs="Arial"/>
          <w:color w:val="222222"/>
          <w:sz w:val="24"/>
          <w:shd w:val="clear" w:color="auto" w:fill="FFFFFF"/>
        </w:rPr>
      </w:pPr>
    </w:p>
    <w:p w14:paraId="1BCC3A41" w14:textId="63DD0A51" w:rsidR="00B750D2" w:rsidRDefault="00B750D2" w:rsidP="0044252C">
      <w:pPr>
        <w:spacing w:line="360" w:lineRule="auto"/>
        <w:rPr>
          <w:rFonts w:cs="Arial"/>
          <w:color w:val="222222"/>
          <w:sz w:val="24"/>
          <w:shd w:val="clear" w:color="auto" w:fill="FFFFFF"/>
        </w:rPr>
      </w:pPr>
      <w:r>
        <w:rPr>
          <w:rFonts w:cs="Arial"/>
          <w:color w:val="222222"/>
          <w:sz w:val="24"/>
          <w:shd w:val="clear" w:color="auto" w:fill="FFFFFF"/>
        </w:rPr>
        <w:t>El último apartado y no menos importante consiste</w:t>
      </w:r>
      <w:r w:rsidR="001A36A5">
        <w:rPr>
          <w:rFonts w:cs="Arial"/>
          <w:color w:val="222222"/>
          <w:sz w:val="24"/>
          <w:shd w:val="clear" w:color="auto" w:fill="FFFFFF"/>
        </w:rPr>
        <w:t xml:space="preserve"> en</w:t>
      </w:r>
      <w:r>
        <w:rPr>
          <w:rFonts w:cs="Arial"/>
          <w:color w:val="222222"/>
          <w:sz w:val="24"/>
          <w:shd w:val="clear" w:color="auto" w:fill="FFFFFF"/>
        </w:rPr>
        <w:t xml:space="preserve"> el reproductor</w:t>
      </w:r>
      <w:r w:rsidR="001A36A5">
        <w:rPr>
          <w:rFonts w:cs="Arial"/>
          <w:color w:val="222222"/>
          <w:sz w:val="24"/>
          <w:shd w:val="clear" w:color="auto" w:fill="FFFFFF"/>
        </w:rPr>
        <w:t xml:space="preserve"> de </w:t>
      </w:r>
      <w:r w:rsidR="00593308">
        <w:rPr>
          <w:rFonts w:cs="Arial"/>
          <w:color w:val="222222"/>
          <w:sz w:val="24"/>
          <w:shd w:val="clear" w:color="auto" w:fill="FFFFFF"/>
        </w:rPr>
        <w:t>música</w:t>
      </w:r>
      <w:r>
        <w:rPr>
          <w:rFonts w:cs="Arial"/>
          <w:color w:val="222222"/>
          <w:sz w:val="24"/>
          <w:shd w:val="clear" w:color="auto" w:fill="FFFFFF"/>
        </w:rPr>
        <w:t xml:space="preserve"> el cual es </w:t>
      </w:r>
      <w:r w:rsidR="001A36A5">
        <w:rPr>
          <w:rFonts w:cs="Arial"/>
          <w:color w:val="222222"/>
          <w:sz w:val="24"/>
          <w:shd w:val="clear" w:color="auto" w:fill="FFFFFF"/>
        </w:rPr>
        <w:t>sencillo</w:t>
      </w:r>
      <w:r>
        <w:rPr>
          <w:rFonts w:cs="Arial"/>
          <w:color w:val="222222"/>
          <w:sz w:val="24"/>
          <w:shd w:val="clear" w:color="auto" w:fill="FFFFFF"/>
        </w:rPr>
        <w:t>, claro y fácil de usar</w:t>
      </w:r>
      <w:r w:rsidR="00DC7F15">
        <w:rPr>
          <w:rFonts w:cs="Arial"/>
          <w:color w:val="222222"/>
          <w:sz w:val="24"/>
          <w:shd w:val="clear" w:color="auto" w:fill="FFFFFF"/>
        </w:rPr>
        <w:t>,</w:t>
      </w:r>
      <w:r>
        <w:rPr>
          <w:rFonts w:cs="Arial"/>
          <w:color w:val="222222"/>
          <w:sz w:val="24"/>
          <w:shd w:val="clear" w:color="auto" w:fill="FFFFFF"/>
        </w:rPr>
        <w:t xml:space="preserve"> tomando en consideración </w:t>
      </w:r>
      <w:r w:rsidR="001A36A5">
        <w:rPr>
          <w:rFonts w:cs="Arial"/>
          <w:color w:val="222222"/>
          <w:sz w:val="24"/>
          <w:shd w:val="clear" w:color="auto" w:fill="FFFFFF"/>
        </w:rPr>
        <w:t>las mejores maneras de representar este y que se sienta</w:t>
      </w:r>
      <w:r w:rsidR="00582E1E">
        <w:rPr>
          <w:rFonts w:cs="Arial"/>
          <w:color w:val="222222"/>
          <w:sz w:val="24"/>
          <w:shd w:val="clear" w:color="auto" w:fill="FFFFFF"/>
        </w:rPr>
        <w:t xml:space="preserve"> lo más</w:t>
      </w:r>
      <w:r w:rsidR="001A36A5">
        <w:rPr>
          <w:rFonts w:cs="Arial"/>
          <w:color w:val="222222"/>
          <w:sz w:val="24"/>
          <w:shd w:val="clear" w:color="auto" w:fill="FFFFFF"/>
        </w:rPr>
        <w:t xml:space="preserve"> orgánico</w:t>
      </w:r>
      <w:r w:rsidR="00582E1E">
        <w:rPr>
          <w:rFonts w:cs="Arial"/>
          <w:color w:val="222222"/>
          <w:sz w:val="24"/>
          <w:shd w:val="clear" w:color="auto" w:fill="FFFFFF"/>
        </w:rPr>
        <w:t xml:space="preserve"> posible</w:t>
      </w:r>
      <w:r w:rsidR="001A36A5">
        <w:rPr>
          <w:rFonts w:cs="Arial"/>
          <w:color w:val="222222"/>
          <w:sz w:val="24"/>
          <w:shd w:val="clear" w:color="auto" w:fill="FFFFFF"/>
        </w:rPr>
        <w:t xml:space="preserve"> al momen</w:t>
      </w:r>
      <w:r w:rsidR="00593308">
        <w:rPr>
          <w:rFonts w:cs="Arial"/>
          <w:color w:val="222222"/>
          <w:sz w:val="24"/>
          <w:shd w:val="clear" w:color="auto" w:fill="FFFFFF"/>
        </w:rPr>
        <w:t>to de utilizarlo</w:t>
      </w:r>
      <w:r w:rsidR="001A36A5">
        <w:rPr>
          <w:rFonts w:cs="Arial"/>
          <w:color w:val="222222"/>
          <w:sz w:val="24"/>
          <w:shd w:val="clear" w:color="auto" w:fill="FFFFFF"/>
        </w:rPr>
        <w:t xml:space="preserve"> </w:t>
      </w:r>
      <w:r w:rsidR="00593308">
        <w:rPr>
          <w:rFonts w:cs="Arial"/>
          <w:color w:val="222222"/>
          <w:sz w:val="24"/>
          <w:shd w:val="clear" w:color="auto" w:fill="FFFFFF"/>
        </w:rPr>
        <w:t>y que no intimide a los usuarios</w:t>
      </w:r>
      <w:r w:rsidR="001A36A5">
        <w:rPr>
          <w:rFonts w:cs="Arial"/>
          <w:color w:val="222222"/>
          <w:sz w:val="24"/>
          <w:shd w:val="clear" w:color="auto" w:fill="FFFFFF"/>
        </w:rPr>
        <w:t xml:space="preserve"> meno</w:t>
      </w:r>
      <w:r w:rsidR="00593308">
        <w:rPr>
          <w:rFonts w:cs="Arial"/>
          <w:color w:val="222222"/>
          <w:sz w:val="24"/>
          <w:shd w:val="clear" w:color="auto" w:fill="FFFFFF"/>
        </w:rPr>
        <w:t>s experimentado</w:t>
      </w:r>
      <w:r w:rsidR="001A36A5">
        <w:rPr>
          <w:rFonts w:cs="Arial"/>
          <w:color w:val="222222"/>
          <w:sz w:val="24"/>
          <w:shd w:val="clear" w:color="auto" w:fill="FFFFFF"/>
        </w:rPr>
        <w:t>s de probarlo</w:t>
      </w:r>
      <w:r w:rsidR="00593308">
        <w:rPr>
          <w:rFonts w:cs="Arial"/>
          <w:color w:val="222222"/>
          <w:sz w:val="24"/>
          <w:shd w:val="clear" w:color="auto" w:fill="FFFFFF"/>
        </w:rPr>
        <w:t xml:space="preserve"> y disfrutar de todas sus </w:t>
      </w:r>
      <w:r w:rsidR="009235D0">
        <w:rPr>
          <w:rFonts w:cs="Arial"/>
          <w:color w:val="222222"/>
          <w:sz w:val="24"/>
          <w:shd w:val="clear" w:color="auto" w:fill="FFFFFF"/>
        </w:rPr>
        <w:t>características</w:t>
      </w:r>
      <w:r w:rsidR="001A36A5">
        <w:rPr>
          <w:rFonts w:cs="Arial"/>
          <w:color w:val="222222"/>
          <w:sz w:val="24"/>
          <w:shd w:val="clear" w:color="auto" w:fill="FFFFFF"/>
        </w:rPr>
        <w:t>.</w:t>
      </w:r>
    </w:p>
    <w:p w14:paraId="31E1B72B" w14:textId="1DA9448A" w:rsidR="0011555F" w:rsidRDefault="0011555F" w:rsidP="0044252C">
      <w:pPr>
        <w:spacing w:line="360" w:lineRule="auto"/>
        <w:rPr>
          <w:rFonts w:cs="Arial"/>
          <w:color w:val="222222"/>
          <w:sz w:val="24"/>
          <w:shd w:val="clear" w:color="auto" w:fill="FFFFFF"/>
        </w:rPr>
      </w:pPr>
    </w:p>
    <w:p w14:paraId="01B712B1" w14:textId="3B72CABA" w:rsidR="0011555F" w:rsidRDefault="0011555F" w:rsidP="0044252C">
      <w:pPr>
        <w:spacing w:line="360" w:lineRule="auto"/>
        <w:rPr>
          <w:rFonts w:cs="Arial"/>
          <w:color w:val="222222"/>
          <w:sz w:val="24"/>
          <w:shd w:val="clear" w:color="auto" w:fill="FFFFFF"/>
        </w:rPr>
      </w:pPr>
    </w:p>
    <w:p w14:paraId="3DD80BFA" w14:textId="3F9E9582" w:rsidR="0011555F" w:rsidRDefault="0011555F" w:rsidP="0044252C">
      <w:pPr>
        <w:spacing w:line="360" w:lineRule="auto"/>
        <w:rPr>
          <w:rFonts w:cs="Arial"/>
          <w:color w:val="222222"/>
          <w:sz w:val="24"/>
          <w:shd w:val="clear" w:color="auto" w:fill="FFFFFF"/>
        </w:rPr>
      </w:pPr>
    </w:p>
    <w:p w14:paraId="41DA7C96" w14:textId="15A44A6F" w:rsidR="0011555F" w:rsidRDefault="0011555F" w:rsidP="0044252C">
      <w:pPr>
        <w:spacing w:line="360" w:lineRule="auto"/>
        <w:rPr>
          <w:rFonts w:cs="Arial"/>
          <w:color w:val="222222"/>
          <w:sz w:val="24"/>
          <w:shd w:val="clear" w:color="auto" w:fill="FFFFFF"/>
        </w:rPr>
      </w:pPr>
    </w:p>
    <w:p w14:paraId="5AC841FD" w14:textId="5456EC6E" w:rsidR="0011555F" w:rsidRDefault="0011555F" w:rsidP="0044252C">
      <w:pPr>
        <w:spacing w:line="360" w:lineRule="auto"/>
        <w:rPr>
          <w:rFonts w:cs="Arial"/>
          <w:color w:val="222222"/>
          <w:sz w:val="24"/>
          <w:shd w:val="clear" w:color="auto" w:fill="FFFFFF"/>
        </w:rPr>
      </w:pPr>
    </w:p>
    <w:p w14:paraId="25B90DC1" w14:textId="2E3F9C2D" w:rsidR="0011555F" w:rsidRDefault="0011555F" w:rsidP="0044252C">
      <w:pPr>
        <w:spacing w:line="360" w:lineRule="auto"/>
        <w:rPr>
          <w:rFonts w:cs="Arial"/>
          <w:color w:val="222222"/>
          <w:sz w:val="24"/>
          <w:shd w:val="clear" w:color="auto" w:fill="FFFFFF"/>
        </w:rPr>
      </w:pPr>
    </w:p>
    <w:p w14:paraId="59574875" w14:textId="5C37A736" w:rsidR="0011555F" w:rsidRDefault="0011555F" w:rsidP="0044252C">
      <w:pPr>
        <w:spacing w:line="360" w:lineRule="auto"/>
        <w:rPr>
          <w:rFonts w:cs="Arial"/>
          <w:color w:val="222222"/>
          <w:sz w:val="24"/>
          <w:shd w:val="clear" w:color="auto" w:fill="FFFFFF"/>
        </w:rPr>
      </w:pPr>
    </w:p>
    <w:p w14:paraId="5E16A3DF" w14:textId="07D544E0" w:rsidR="0011555F" w:rsidRDefault="0011555F" w:rsidP="0044252C">
      <w:pPr>
        <w:spacing w:line="360" w:lineRule="auto"/>
        <w:rPr>
          <w:rFonts w:cs="Arial"/>
          <w:color w:val="222222"/>
          <w:sz w:val="24"/>
          <w:shd w:val="clear" w:color="auto" w:fill="FFFFFF"/>
        </w:rPr>
      </w:pPr>
    </w:p>
    <w:p w14:paraId="1BBFF16F" w14:textId="3AC68442" w:rsidR="0011555F" w:rsidRDefault="0011555F" w:rsidP="0044252C">
      <w:pPr>
        <w:spacing w:line="360" w:lineRule="auto"/>
        <w:rPr>
          <w:rFonts w:cs="Arial"/>
          <w:color w:val="222222"/>
          <w:sz w:val="24"/>
          <w:shd w:val="clear" w:color="auto" w:fill="FFFFFF"/>
        </w:rPr>
      </w:pPr>
    </w:p>
    <w:p w14:paraId="6CCCB602" w14:textId="56352B90" w:rsidR="0011555F" w:rsidRDefault="0011555F" w:rsidP="0044252C">
      <w:pPr>
        <w:spacing w:line="360" w:lineRule="auto"/>
        <w:rPr>
          <w:rFonts w:cs="Arial"/>
          <w:color w:val="222222"/>
          <w:sz w:val="24"/>
          <w:shd w:val="clear" w:color="auto" w:fill="FFFFFF"/>
        </w:rPr>
      </w:pPr>
    </w:p>
    <w:p w14:paraId="50D5237B" w14:textId="00BDEE78" w:rsidR="0011555F" w:rsidRDefault="0011555F" w:rsidP="0044252C">
      <w:pPr>
        <w:spacing w:line="360" w:lineRule="auto"/>
        <w:rPr>
          <w:rFonts w:cs="Arial"/>
          <w:color w:val="222222"/>
          <w:sz w:val="24"/>
          <w:shd w:val="clear" w:color="auto" w:fill="FFFFFF"/>
        </w:rPr>
      </w:pPr>
    </w:p>
    <w:p w14:paraId="11723089" w14:textId="52DC22D2" w:rsidR="0011555F" w:rsidRDefault="0011555F" w:rsidP="0044252C">
      <w:pPr>
        <w:spacing w:line="360" w:lineRule="auto"/>
        <w:rPr>
          <w:rFonts w:cs="Arial"/>
          <w:color w:val="222222"/>
          <w:sz w:val="24"/>
          <w:shd w:val="clear" w:color="auto" w:fill="FFFFFF"/>
        </w:rPr>
      </w:pPr>
    </w:p>
    <w:p w14:paraId="6230BAD0" w14:textId="242BD940" w:rsidR="0011555F" w:rsidRDefault="0011555F" w:rsidP="0044252C">
      <w:pPr>
        <w:spacing w:line="360" w:lineRule="auto"/>
        <w:rPr>
          <w:rFonts w:cs="Arial"/>
          <w:color w:val="222222"/>
          <w:sz w:val="24"/>
          <w:shd w:val="clear" w:color="auto" w:fill="FFFFFF"/>
        </w:rPr>
      </w:pPr>
    </w:p>
    <w:p w14:paraId="413A444A" w14:textId="1B946690" w:rsidR="0011555F" w:rsidRDefault="0011555F" w:rsidP="0044252C">
      <w:pPr>
        <w:spacing w:line="360" w:lineRule="auto"/>
        <w:rPr>
          <w:rFonts w:cs="Arial"/>
          <w:color w:val="222222"/>
          <w:sz w:val="24"/>
          <w:shd w:val="clear" w:color="auto" w:fill="FFFFFF"/>
        </w:rPr>
      </w:pPr>
    </w:p>
    <w:p w14:paraId="272F53EB" w14:textId="5510B195" w:rsidR="0011555F" w:rsidRDefault="0011555F" w:rsidP="0044252C">
      <w:pPr>
        <w:spacing w:line="360" w:lineRule="auto"/>
        <w:rPr>
          <w:rFonts w:cs="Arial"/>
          <w:color w:val="222222"/>
          <w:sz w:val="24"/>
          <w:shd w:val="clear" w:color="auto" w:fill="FFFFFF"/>
        </w:rPr>
      </w:pPr>
    </w:p>
    <w:p w14:paraId="7C798AA0" w14:textId="6E9B2AD2" w:rsidR="0011555F" w:rsidRDefault="0011555F" w:rsidP="0044252C">
      <w:pPr>
        <w:spacing w:line="360" w:lineRule="auto"/>
        <w:rPr>
          <w:rFonts w:cs="Arial"/>
          <w:color w:val="222222"/>
          <w:sz w:val="24"/>
          <w:shd w:val="clear" w:color="auto" w:fill="FFFFFF"/>
        </w:rPr>
      </w:pPr>
    </w:p>
    <w:p w14:paraId="51C6ADFA" w14:textId="41DCD456" w:rsidR="0011555F" w:rsidRDefault="0011555F" w:rsidP="0044252C">
      <w:pPr>
        <w:spacing w:line="360" w:lineRule="auto"/>
        <w:rPr>
          <w:rFonts w:cs="Arial"/>
          <w:color w:val="222222"/>
          <w:sz w:val="24"/>
          <w:shd w:val="clear" w:color="auto" w:fill="FFFFFF"/>
        </w:rPr>
      </w:pPr>
    </w:p>
    <w:p w14:paraId="4FCAB5C4" w14:textId="1B24C2A0" w:rsidR="0011555F" w:rsidRDefault="0011555F" w:rsidP="0044252C">
      <w:pPr>
        <w:spacing w:line="360" w:lineRule="auto"/>
        <w:rPr>
          <w:rFonts w:cs="Arial"/>
          <w:color w:val="222222"/>
          <w:sz w:val="24"/>
          <w:shd w:val="clear" w:color="auto" w:fill="FFFFFF"/>
        </w:rPr>
      </w:pPr>
    </w:p>
    <w:p w14:paraId="031435B1" w14:textId="7AB597B5" w:rsidR="0025641D" w:rsidRDefault="0025641D" w:rsidP="0025641D">
      <w:pPr>
        <w:jc w:val="center"/>
        <w:rPr>
          <w:rFonts w:cs="Arial"/>
          <w:b/>
          <w:color w:val="4472C4"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641D">
        <w:rPr>
          <w:rFonts w:cs="Arial"/>
          <w:b/>
          <w:color w:val="4472C4"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Descripción de los formularios</w:t>
      </w:r>
    </w:p>
    <w:p w14:paraId="2389F99C" w14:textId="77777777" w:rsidR="0025641D" w:rsidRPr="0025641D" w:rsidRDefault="0025641D" w:rsidP="0025641D">
      <w:pPr>
        <w:jc w:val="center"/>
        <w:rPr>
          <w:rFonts w:cs="Arial"/>
          <w:b/>
          <w:sz w:val="36"/>
          <w:lang w:val="en-US"/>
        </w:rPr>
      </w:pPr>
    </w:p>
    <w:p w14:paraId="395C7A8D" w14:textId="4C243441"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rPr>
        <w:t>Formulario inicio: será la ventana principal del sitio web Sputify</w:t>
      </w:r>
      <w:r w:rsidRPr="0025641D">
        <w:rPr>
          <w:sz w:val="24"/>
          <w:szCs w:val="24"/>
          <w:lang w:val="es-ES"/>
        </w:rPr>
        <w:t>.</w:t>
      </w:r>
    </w:p>
    <w:p w14:paraId="23F57FCD" w14:textId="77777777" w:rsidR="0025641D" w:rsidRPr="0025641D" w:rsidRDefault="0025641D" w:rsidP="0025641D">
      <w:pPr>
        <w:pStyle w:val="Prrafodelista"/>
        <w:spacing w:after="160" w:line="259" w:lineRule="auto"/>
        <w:jc w:val="both"/>
        <w:rPr>
          <w:sz w:val="24"/>
          <w:szCs w:val="24"/>
          <w:u w:val="single"/>
          <w:lang w:val="es-ES"/>
        </w:rPr>
      </w:pPr>
    </w:p>
    <w:p w14:paraId="2BD6565B" w14:textId="3867D24F"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iniciar sesión: una vez registrado un usuario esta será la ventana donde podrá loguearse con su cuenta para acceder al sitio web Sputify.</w:t>
      </w:r>
    </w:p>
    <w:p w14:paraId="71C5EA9B" w14:textId="77777777" w:rsidR="0025641D" w:rsidRPr="0025641D" w:rsidRDefault="0025641D" w:rsidP="0025641D">
      <w:pPr>
        <w:pStyle w:val="Prrafodelista"/>
        <w:rPr>
          <w:sz w:val="24"/>
          <w:szCs w:val="24"/>
          <w:u w:val="single"/>
          <w:lang w:val="es-ES"/>
        </w:rPr>
      </w:pPr>
    </w:p>
    <w:p w14:paraId="58BBB773" w14:textId="613AF6A0"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inicio música: ventana donde se encuentra la música autorizada para poner a disposición de los usuarios.</w:t>
      </w:r>
    </w:p>
    <w:p w14:paraId="623B4A3B" w14:textId="77777777" w:rsidR="0025641D" w:rsidRPr="0025641D" w:rsidRDefault="0025641D" w:rsidP="0025641D">
      <w:pPr>
        <w:pStyle w:val="Prrafodelista"/>
        <w:rPr>
          <w:sz w:val="24"/>
          <w:szCs w:val="24"/>
          <w:u w:val="single"/>
          <w:lang w:val="es-ES"/>
        </w:rPr>
      </w:pPr>
    </w:p>
    <w:p w14:paraId="2E145495" w14:textId="77777777" w:rsidR="0025641D" w:rsidRPr="0025641D" w:rsidRDefault="0025641D" w:rsidP="0025641D">
      <w:pPr>
        <w:pStyle w:val="Prrafodelista"/>
        <w:spacing w:after="160" w:line="259" w:lineRule="auto"/>
        <w:jc w:val="both"/>
        <w:rPr>
          <w:sz w:val="24"/>
          <w:szCs w:val="24"/>
          <w:u w:val="single"/>
          <w:lang w:val="es-ES"/>
        </w:rPr>
      </w:pPr>
    </w:p>
    <w:p w14:paraId="3479A12D" w14:textId="749BB00E"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biblioteca: ventana donde estará guardas las playlist de los usuarios registrados.</w:t>
      </w:r>
    </w:p>
    <w:p w14:paraId="13BDFA75" w14:textId="77777777" w:rsidR="0025641D" w:rsidRPr="0025641D" w:rsidRDefault="0025641D" w:rsidP="0025641D">
      <w:pPr>
        <w:pStyle w:val="Prrafodelista"/>
        <w:spacing w:after="160" w:line="259" w:lineRule="auto"/>
        <w:jc w:val="both"/>
        <w:rPr>
          <w:sz w:val="24"/>
          <w:szCs w:val="24"/>
          <w:u w:val="single"/>
          <w:lang w:val="es-ES"/>
        </w:rPr>
      </w:pPr>
    </w:p>
    <w:p w14:paraId="3929127D" w14:textId="41A2E60E"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registrarse: ventana en la cual un usuario ingresara sus datos para crear una cuenta en el sitio web Sputify.</w:t>
      </w:r>
    </w:p>
    <w:p w14:paraId="7971467C" w14:textId="77777777" w:rsidR="0025641D" w:rsidRPr="0025641D" w:rsidRDefault="0025641D" w:rsidP="0025641D">
      <w:pPr>
        <w:pStyle w:val="Prrafodelista"/>
        <w:rPr>
          <w:sz w:val="24"/>
          <w:szCs w:val="24"/>
          <w:u w:val="single"/>
          <w:lang w:val="es-ES"/>
        </w:rPr>
      </w:pPr>
    </w:p>
    <w:p w14:paraId="77B728C3" w14:textId="55B498EA"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reproducir: ventana donde saldrá la o las canciones que el usuario registrado ha seleccionado para escuchar.</w:t>
      </w:r>
    </w:p>
    <w:p w14:paraId="79C12B3B" w14:textId="77777777" w:rsidR="0025641D" w:rsidRPr="0025641D" w:rsidRDefault="0025641D" w:rsidP="0025641D">
      <w:pPr>
        <w:pStyle w:val="Prrafodelista"/>
        <w:rPr>
          <w:sz w:val="24"/>
          <w:szCs w:val="24"/>
          <w:u w:val="single"/>
          <w:lang w:val="es-ES"/>
        </w:rPr>
      </w:pPr>
    </w:p>
    <w:p w14:paraId="48A3BB7F" w14:textId="06FFB43C"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descargar: ventana en la que se podrá descargar la aplicación del sitio web que contiene las mismas funciones que el sitio web.</w:t>
      </w:r>
    </w:p>
    <w:p w14:paraId="34745198" w14:textId="77777777" w:rsidR="0025641D" w:rsidRPr="0025641D" w:rsidRDefault="0025641D" w:rsidP="0025641D">
      <w:pPr>
        <w:pStyle w:val="Prrafodelista"/>
        <w:rPr>
          <w:sz w:val="24"/>
          <w:szCs w:val="24"/>
          <w:u w:val="single"/>
          <w:lang w:val="es-ES"/>
        </w:rPr>
      </w:pPr>
    </w:p>
    <w:p w14:paraId="4C5CDE50" w14:textId="3AD89AE8" w:rsidR="0025641D" w:rsidRPr="0025641D"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ayuda: aquí se encontrarán respuestas a las preguntas más frecuentas hechas por los usuarios, así como un cuadro para realizar consultas no predefinidas.</w:t>
      </w:r>
    </w:p>
    <w:p w14:paraId="4D0EEE5F" w14:textId="77777777" w:rsidR="0025641D" w:rsidRPr="0025641D" w:rsidRDefault="0025641D" w:rsidP="0025641D">
      <w:pPr>
        <w:pStyle w:val="Prrafodelista"/>
        <w:rPr>
          <w:sz w:val="24"/>
          <w:szCs w:val="24"/>
          <w:u w:val="single"/>
          <w:lang w:val="es-ES"/>
        </w:rPr>
      </w:pPr>
    </w:p>
    <w:p w14:paraId="21C98179" w14:textId="6CCE5032" w:rsidR="0025641D" w:rsidRPr="00401F25" w:rsidRDefault="0025641D" w:rsidP="0025641D">
      <w:pPr>
        <w:pStyle w:val="Prrafodelista"/>
        <w:numPr>
          <w:ilvl w:val="0"/>
          <w:numId w:val="15"/>
        </w:numPr>
        <w:spacing w:after="160" w:line="259" w:lineRule="auto"/>
        <w:jc w:val="both"/>
        <w:rPr>
          <w:sz w:val="24"/>
          <w:szCs w:val="24"/>
          <w:u w:val="single"/>
          <w:lang w:val="es-ES"/>
        </w:rPr>
      </w:pPr>
      <w:r w:rsidRPr="0025641D">
        <w:rPr>
          <w:sz w:val="24"/>
          <w:szCs w:val="24"/>
          <w:lang w:val="es-ES"/>
        </w:rPr>
        <w:t>Formulario Premium: ventana donde el usuario podrá mejorar su cuenta regular a cuenta Premium.</w:t>
      </w:r>
    </w:p>
    <w:p w14:paraId="2D0E85B1" w14:textId="77777777" w:rsidR="00401F25" w:rsidRPr="00401F25" w:rsidRDefault="00401F25" w:rsidP="00401F25">
      <w:pPr>
        <w:pStyle w:val="Prrafodelista"/>
        <w:rPr>
          <w:sz w:val="24"/>
          <w:szCs w:val="24"/>
          <w:u w:val="single"/>
          <w:lang w:val="es-ES"/>
        </w:rPr>
      </w:pPr>
    </w:p>
    <w:p w14:paraId="41E78DFE" w14:textId="092A5562" w:rsidR="00401F25" w:rsidRPr="00401F25" w:rsidRDefault="00401F25" w:rsidP="0025641D">
      <w:pPr>
        <w:pStyle w:val="Prrafodelista"/>
        <w:numPr>
          <w:ilvl w:val="0"/>
          <w:numId w:val="15"/>
        </w:numPr>
        <w:spacing w:after="160" w:line="259" w:lineRule="auto"/>
        <w:jc w:val="both"/>
        <w:rPr>
          <w:sz w:val="24"/>
          <w:szCs w:val="24"/>
          <w:u w:val="single"/>
          <w:lang w:val="es-ES"/>
        </w:rPr>
      </w:pPr>
      <w:r>
        <w:rPr>
          <w:sz w:val="24"/>
          <w:szCs w:val="24"/>
          <w:lang w:val="es-ES"/>
        </w:rPr>
        <w:t>Formulario perfil: ventana en la cual el usuario podrá configurar su cuenta en cualquier momento con sus datos y/o gustos personales.</w:t>
      </w:r>
    </w:p>
    <w:p w14:paraId="243D942F" w14:textId="77777777" w:rsidR="00401F25" w:rsidRPr="00401F25" w:rsidRDefault="00401F25" w:rsidP="00401F25">
      <w:pPr>
        <w:pStyle w:val="Prrafodelista"/>
        <w:rPr>
          <w:sz w:val="24"/>
          <w:szCs w:val="24"/>
          <w:u w:val="single"/>
          <w:lang w:val="es-ES"/>
        </w:rPr>
      </w:pPr>
    </w:p>
    <w:p w14:paraId="381A50AB" w14:textId="4F68E898" w:rsidR="00401F25" w:rsidRPr="0025641D" w:rsidRDefault="00401F25" w:rsidP="0025641D">
      <w:pPr>
        <w:pStyle w:val="Prrafodelista"/>
        <w:numPr>
          <w:ilvl w:val="0"/>
          <w:numId w:val="15"/>
        </w:numPr>
        <w:spacing w:after="160" w:line="259" w:lineRule="auto"/>
        <w:jc w:val="both"/>
        <w:rPr>
          <w:sz w:val="24"/>
          <w:szCs w:val="24"/>
          <w:u w:val="single"/>
          <w:lang w:val="es-ES"/>
        </w:rPr>
      </w:pPr>
      <w:r>
        <w:rPr>
          <w:sz w:val="24"/>
          <w:szCs w:val="24"/>
          <w:lang w:val="es-ES"/>
        </w:rPr>
        <w:t>Formulario canjear: formulario en el cual se podrá canjear los distintos códigos validos promocionales otorgados por la empresa.</w:t>
      </w:r>
    </w:p>
    <w:p w14:paraId="2A2487B5" w14:textId="77777777" w:rsidR="0025641D" w:rsidRPr="0025641D" w:rsidRDefault="0025641D" w:rsidP="0044252C">
      <w:pPr>
        <w:spacing w:line="360" w:lineRule="auto"/>
        <w:rPr>
          <w:rFonts w:cs="Arial"/>
          <w:b/>
          <w:color w:val="2F5496" w:themeColor="accent1" w:themeShade="BF"/>
          <w:sz w:val="32"/>
          <w:szCs w:val="32"/>
          <w:shd w:val="clear" w:color="auto" w:fill="FFFFFF"/>
          <w:lang w:val="es-ES"/>
        </w:rPr>
      </w:pPr>
    </w:p>
    <w:p w14:paraId="6C4B2A25" w14:textId="6245DB39" w:rsidR="0011555F" w:rsidRDefault="000B43D0" w:rsidP="000B43D0">
      <w:pPr>
        <w:spacing w:line="360" w:lineRule="auto"/>
        <w:jc w:val="center"/>
        <w:rPr>
          <w:rFonts w:cs="Arial"/>
          <w:b/>
          <w:color w:val="2F5496" w:themeColor="accent1" w:themeShade="BF"/>
          <w:sz w:val="32"/>
          <w:szCs w:val="32"/>
          <w:shd w:val="clear" w:color="auto" w:fill="FFFFFF"/>
        </w:rPr>
      </w:pPr>
      <w:r>
        <w:rPr>
          <w:rFonts w:cs="Arial"/>
          <w:b/>
          <w:color w:val="2F5496" w:themeColor="accent1" w:themeShade="BF"/>
          <w:sz w:val="32"/>
          <w:szCs w:val="32"/>
          <w:shd w:val="clear" w:color="auto" w:fill="FFFFFF"/>
        </w:rPr>
        <w:lastRenderedPageBreak/>
        <w:t xml:space="preserve">Mockups de </w:t>
      </w:r>
      <w:proofErr w:type="spellStart"/>
      <w:r>
        <w:rPr>
          <w:rFonts w:cs="Arial"/>
          <w:b/>
          <w:color w:val="2F5496" w:themeColor="accent1" w:themeShade="BF"/>
          <w:sz w:val="32"/>
          <w:szCs w:val="32"/>
          <w:shd w:val="clear" w:color="auto" w:fill="FFFFFF"/>
        </w:rPr>
        <w:t>Spo</w:t>
      </w:r>
      <w:r w:rsidR="0011555F" w:rsidRPr="0011555F">
        <w:rPr>
          <w:rFonts w:cs="Arial"/>
          <w:b/>
          <w:color w:val="2F5496" w:themeColor="accent1" w:themeShade="BF"/>
          <w:sz w:val="32"/>
          <w:szCs w:val="32"/>
          <w:shd w:val="clear" w:color="auto" w:fill="FFFFFF"/>
        </w:rPr>
        <w:t>tify</w:t>
      </w:r>
      <w:proofErr w:type="spellEnd"/>
    </w:p>
    <w:p w14:paraId="023BEB1C" w14:textId="77777777" w:rsidR="0025641D" w:rsidRDefault="0025641D" w:rsidP="0044252C">
      <w:pPr>
        <w:spacing w:line="360" w:lineRule="auto"/>
        <w:rPr>
          <w:rFonts w:cs="Arial"/>
          <w:b/>
          <w:color w:val="2F5496" w:themeColor="accent1" w:themeShade="BF"/>
          <w:sz w:val="32"/>
          <w:szCs w:val="32"/>
          <w:shd w:val="clear" w:color="auto" w:fill="FFFFFF"/>
        </w:rPr>
      </w:pPr>
    </w:p>
    <w:p w14:paraId="3FF1B4B3" w14:textId="5B902443" w:rsidR="0011555F" w:rsidRDefault="00C93E48" w:rsidP="00C93E48">
      <w:pPr>
        <w:pStyle w:val="Prrafodelista"/>
        <w:numPr>
          <w:ilvl w:val="0"/>
          <w:numId w:val="14"/>
        </w:numPr>
        <w:spacing w:line="360" w:lineRule="auto"/>
        <w:rPr>
          <w:color w:val="000000" w:themeColor="text1"/>
          <w:sz w:val="24"/>
          <w:shd w:val="clear" w:color="auto" w:fill="FFFFFF"/>
        </w:rPr>
      </w:pPr>
      <w:r w:rsidRPr="00C93E48">
        <w:rPr>
          <w:color w:val="000000" w:themeColor="text1"/>
          <w:sz w:val="24"/>
          <w:shd w:val="clear" w:color="auto" w:fill="FFFFFF"/>
        </w:rPr>
        <w:t>Formulario de registro</w:t>
      </w:r>
    </w:p>
    <w:p w14:paraId="43CC1840" w14:textId="614D0853" w:rsidR="00C93E48" w:rsidRDefault="00C93E48" w:rsidP="00C93E48">
      <w:pPr>
        <w:pStyle w:val="Prrafodelista"/>
        <w:spacing w:line="360" w:lineRule="auto"/>
        <w:rPr>
          <w:color w:val="000000" w:themeColor="text1"/>
          <w:sz w:val="24"/>
          <w:shd w:val="clear" w:color="auto" w:fill="FFFFFF"/>
        </w:rPr>
      </w:pPr>
      <w:r w:rsidRPr="00C93E48">
        <w:rPr>
          <w:noProof/>
          <w:color w:val="000000" w:themeColor="text1"/>
          <w:sz w:val="24"/>
          <w:shd w:val="clear" w:color="auto" w:fill="FFFFFF"/>
          <w:lang w:val="es-ES" w:eastAsia="es-ES"/>
        </w:rPr>
        <w:drawing>
          <wp:inline distT="0" distB="0" distL="0" distR="0" wp14:anchorId="4A581469" wp14:editId="41736A85">
            <wp:extent cx="4949206" cy="4019550"/>
            <wp:effectExtent l="0" t="0" r="3810" b="0"/>
            <wp:docPr id="3" name="Picture 3" descr="C:\Users\Carlos Ramos\Desktop\repositorio de github\proyecto_de_bases1_spotify\Mockups-Spotify-Bases de datos\Formulario_Registr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Ramos\Desktop\repositorio de github\proyecto_de_bases1_spotify\Mockups-Spotify-Bases de datos\Formulario_Registrar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907" cy="4024180"/>
                    </a:xfrm>
                    <a:prstGeom prst="rect">
                      <a:avLst/>
                    </a:prstGeom>
                    <a:noFill/>
                    <a:ln>
                      <a:noFill/>
                    </a:ln>
                  </pic:spPr>
                </pic:pic>
              </a:graphicData>
            </a:graphic>
          </wp:inline>
        </w:drawing>
      </w:r>
    </w:p>
    <w:p w14:paraId="634551FC" w14:textId="2365EDF5" w:rsidR="0025641D" w:rsidRDefault="0025641D" w:rsidP="00C93E48">
      <w:pPr>
        <w:pStyle w:val="Prrafodelista"/>
        <w:spacing w:line="360" w:lineRule="auto"/>
        <w:rPr>
          <w:color w:val="000000" w:themeColor="text1"/>
          <w:sz w:val="24"/>
          <w:shd w:val="clear" w:color="auto" w:fill="FFFFFF"/>
        </w:rPr>
      </w:pPr>
    </w:p>
    <w:p w14:paraId="1866A679" w14:textId="7E71DF23" w:rsidR="0025641D" w:rsidRDefault="0025641D" w:rsidP="00C93E48">
      <w:pPr>
        <w:pStyle w:val="Prrafodelista"/>
        <w:spacing w:line="360" w:lineRule="auto"/>
        <w:rPr>
          <w:color w:val="000000" w:themeColor="text1"/>
          <w:sz w:val="24"/>
          <w:shd w:val="clear" w:color="auto" w:fill="FFFFFF"/>
        </w:rPr>
      </w:pPr>
    </w:p>
    <w:p w14:paraId="718A3600" w14:textId="785ADB0B" w:rsidR="0025641D" w:rsidRDefault="0025641D" w:rsidP="00C93E48">
      <w:pPr>
        <w:pStyle w:val="Prrafodelista"/>
        <w:spacing w:line="360" w:lineRule="auto"/>
        <w:rPr>
          <w:color w:val="000000" w:themeColor="text1"/>
          <w:sz w:val="24"/>
          <w:shd w:val="clear" w:color="auto" w:fill="FFFFFF"/>
        </w:rPr>
      </w:pPr>
    </w:p>
    <w:p w14:paraId="50923559" w14:textId="538A2416" w:rsidR="0025641D" w:rsidRDefault="0025641D" w:rsidP="00C93E48">
      <w:pPr>
        <w:pStyle w:val="Prrafodelista"/>
        <w:spacing w:line="360" w:lineRule="auto"/>
        <w:rPr>
          <w:color w:val="000000" w:themeColor="text1"/>
          <w:sz w:val="24"/>
          <w:shd w:val="clear" w:color="auto" w:fill="FFFFFF"/>
        </w:rPr>
      </w:pPr>
    </w:p>
    <w:p w14:paraId="759746A4" w14:textId="1DB8EB8D" w:rsidR="0025641D" w:rsidRDefault="0025641D" w:rsidP="00C93E48">
      <w:pPr>
        <w:pStyle w:val="Prrafodelista"/>
        <w:spacing w:line="360" w:lineRule="auto"/>
        <w:rPr>
          <w:color w:val="000000" w:themeColor="text1"/>
          <w:sz w:val="24"/>
          <w:shd w:val="clear" w:color="auto" w:fill="FFFFFF"/>
        </w:rPr>
      </w:pPr>
    </w:p>
    <w:p w14:paraId="5A31521E" w14:textId="21C90DCD" w:rsidR="0025641D" w:rsidRDefault="0025641D" w:rsidP="00C93E48">
      <w:pPr>
        <w:pStyle w:val="Prrafodelista"/>
        <w:spacing w:line="360" w:lineRule="auto"/>
        <w:rPr>
          <w:color w:val="000000" w:themeColor="text1"/>
          <w:sz w:val="24"/>
          <w:shd w:val="clear" w:color="auto" w:fill="FFFFFF"/>
        </w:rPr>
      </w:pPr>
    </w:p>
    <w:p w14:paraId="39232A7E" w14:textId="3A510757" w:rsidR="0025641D" w:rsidRDefault="0025641D" w:rsidP="00C93E48">
      <w:pPr>
        <w:pStyle w:val="Prrafodelista"/>
        <w:spacing w:line="360" w:lineRule="auto"/>
        <w:rPr>
          <w:color w:val="000000" w:themeColor="text1"/>
          <w:sz w:val="24"/>
          <w:shd w:val="clear" w:color="auto" w:fill="FFFFFF"/>
        </w:rPr>
      </w:pPr>
    </w:p>
    <w:p w14:paraId="51935C29" w14:textId="15923BA9" w:rsidR="0025641D" w:rsidRDefault="0025641D" w:rsidP="00C93E48">
      <w:pPr>
        <w:pStyle w:val="Prrafodelista"/>
        <w:spacing w:line="360" w:lineRule="auto"/>
        <w:rPr>
          <w:color w:val="000000" w:themeColor="text1"/>
          <w:sz w:val="24"/>
          <w:shd w:val="clear" w:color="auto" w:fill="FFFFFF"/>
        </w:rPr>
      </w:pPr>
    </w:p>
    <w:p w14:paraId="26078D66" w14:textId="77777777" w:rsidR="0025641D" w:rsidRPr="00C93E48" w:rsidRDefault="0025641D" w:rsidP="00C93E48">
      <w:pPr>
        <w:pStyle w:val="Prrafodelista"/>
        <w:spacing w:line="360" w:lineRule="auto"/>
        <w:rPr>
          <w:color w:val="000000" w:themeColor="text1"/>
          <w:sz w:val="24"/>
          <w:shd w:val="clear" w:color="auto" w:fill="FFFFFF"/>
        </w:rPr>
      </w:pPr>
    </w:p>
    <w:p w14:paraId="7286DF27" w14:textId="74575D8B" w:rsidR="004C18AB" w:rsidRDefault="004C18AB" w:rsidP="0044252C">
      <w:pPr>
        <w:spacing w:line="360" w:lineRule="auto"/>
        <w:rPr>
          <w:rFonts w:cs="Arial"/>
          <w:color w:val="222222"/>
          <w:sz w:val="24"/>
          <w:shd w:val="clear" w:color="auto" w:fill="FFFFFF"/>
        </w:rPr>
      </w:pPr>
    </w:p>
    <w:p w14:paraId="56AC8CD7" w14:textId="6CF0A7FF" w:rsidR="004C18AB" w:rsidRDefault="0025641D" w:rsidP="00C93E48">
      <w:pPr>
        <w:pStyle w:val="Prrafodelista"/>
        <w:numPr>
          <w:ilvl w:val="0"/>
          <w:numId w:val="14"/>
        </w:numPr>
        <w:spacing w:line="360" w:lineRule="auto"/>
        <w:rPr>
          <w:color w:val="222222"/>
          <w:sz w:val="24"/>
          <w:shd w:val="clear" w:color="auto" w:fill="FFFFFF"/>
        </w:rPr>
      </w:pPr>
      <w:r>
        <w:rPr>
          <w:color w:val="222222"/>
          <w:sz w:val="24"/>
          <w:shd w:val="clear" w:color="auto" w:fill="FFFFFF"/>
        </w:rPr>
        <w:t>Formulario de inicio de ses</w:t>
      </w:r>
      <w:r w:rsidR="00C93E48">
        <w:rPr>
          <w:color w:val="222222"/>
          <w:sz w:val="24"/>
          <w:shd w:val="clear" w:color="auto" w:fill="FFFFFF"/>
        </w:rPr>
        <w:t>ión</w:t>
      </w:r>
    </w:p>
    <w:p w14:paraId="279FCB25" w14:textId="66708381" w:rsidR="00C93E48" w:rsidRDefault="00C93E48" w:rsidP="00C93E48">
      <w:pPr>
        <w:pStyle w:val="Prrafodelista"/>
        <w:spacing w:line="360" w:lineRule="auto"/>
        <w:rPr>
          <w:color w:val="222222"/>
          <w:sz w:val="24"/>
          <w:shd w:val="clear" w:color="auto" w:fill="FFFFFF"/>
        </w:rPr>
      </w:pPr>
      <w:r w:rsidRPr="00C93E48">
        <w:rPr>
          <w:noProof/>
          <w:color w:val="222222"/>
          <w:sz w:val="24"/>
          <w:shd w:val="clear" w:color="auto" w:fill="FFFFFF"/>
          <w:lang w:val="es-ES" w:eastAsia="es-ES"/>
        </w:rPr>
        <w:drawing>
          <wp:inline distT="0" distB="0" distL="0" distR="0" wp14:anchorId="3A810A8A" wp14:editId="70818FF4">
            <wp:extent cx="4914900" cy="2566847"/>
            <wp:effectExtent l="0" t="0" r="0" b="5080"/>
            <wp:docPr id="4" name="Picture 4" descr="C:\Users\Carlos Ramos\Desktop\repositorio de github\proyecto_de_bases1_spotify\Mockups-Spotify-Bases de datos\Formulario_Iniciar_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Ramos\Desktop\repositorio de github\proyecto_de_bases1_spotify\Mockups-Spotify-Bases de datos\Formulario_Iniciar_Se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243" cy="2592095"/>
                    </a:xfrm>
                    <a:prstGeom prst="rect">
                      <a:avLst/>
                    </a:prstGeom>
                    <a:noFill/>
                    <a:ln>
                      <a:noFill/>
                    </a:ln>
                  </pic:spPr>
                </pic:pic>
              </a:graphicData>
            </a:graphic>
          </wp:inline>
        </w:drawing>
      </w:r>
    </w:p>
    <w:p w14:paraId="0571E1A8" w14:textId="4DD77CCA" w:rsidR="00C93E48" w:rsidRDefault="00C93E48" w:rsidP="00C93E48">
      <w:pPr>
        <w:pStyle w:val="Prrafodelista"/>
        <w:spacing w:line="360" w:lineRule="auto"/>
        <w:rPr>
          <w:color w:val="222222"/>
          <w:sz w:val="24"/>
          <w:shd w:val="clear" w:color="auto" w:fill="FFFFFF"/>
        </w:rPr>
      </w:pPr>
    </w:p>
    <w:p w14:paraId="5EDB3569" w14:textId="2061BA22" w:rsidR="00C93E48" w:rsidRDefault="000B43D0" w:rsidP="00C93E48">
      <w:pPr>
        <w:pStyle w:val="Prrafodelista"/>
        <w:numPr>
          <w:ilvl w:val="0"/>
          <w:numId w:val="14"/>
        </w:numPr>
        <w:spacing w:line="360" w:lineRule="auto"/>
        <w:rPr>
          <w:color w:val="222222"/>
          <w:sz w:val="24"/>
          <w:shd w:val="clear" w:color="auto" w:fill="FFFFFF"/>
        </w:rPr>
      </w:pPr>
      <w:r>
        <w:rPr>
          <w:color w:val="222222"/>
          <w:sz w:val="24"/>
          <w:shd w:val="clear" w:color="auto" w:fill="FFFFFF"/>
        </w:rPr>
        <w:t>Módulo</w:t>
      </w:r>
      <w:r w:rsidR="00C93E48">
        <w:rPr>
          <w:color w:val="222222"/>
          <w:sz w:val="24"/>
          <w:shd w:val="clear" w:color="auto" w:fill="FFFFFF"/>
        </w:rPr>
        <w:t xml:space="preserve"> de Bienvenida (Landing page)</w:t>
      </w:r>
    </w:p>
    <w:p w14:paraId="476841F8" w14:textId="04F67B79" w:rsidR="00C93E48" w:rsidRDefault="00C93E48" w:rsidP="00C93E48">
      <w:pPr>
        <w:pStyle w:val="Prrafodelista"/>
        <w:spacing w:line="360" w:lineRule="auto"/>
        <w:rPr>
          <w:color w:val="222222"/>
          <w:sz w:val="24"/>
          <w:shd w:val="clear" w:color="auto" w:fill="FFFFFF"/>
        </w:rPr>
      </w:pPr>
      <w:r w:rsidRPr="00C93E48">
        <w:rPr>
          <w:noProof/>
          <w:color w:val="222222"/>
          <w:sz w:val="24"/>
          <w:shd w:val="clear" w:color="auto" w:fill="FFFFFF"/>
          <w:lang w:val="es-ES" w:eastAsia="es-ES"/>
        </w:rPr>
        <w:drawing>
          <wp:inline distT="0" distB="0" distL="0" distR="0" wp14:anchorId="2A531B0B" wp14:editId="66FDCACE">
            <wp:extent cx="4886325" cy="3452295"/>
            <wp:effectExtent l="0" t="0" r="0" b="0"/>
            <wp:docPr id="5" name="Picture 5" descr="C:\Users\Carlos Ramos\Desktop\repositorio de github\proyecto_de_bases1_spotify\Mockups-Spotify-Bases de datos\Formulario_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Ramos\Desktop\repositorio de github\proyecto_de_bases1_spotify\Mockups-Spotify-Bases de datos\Formulario_Inic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4610" cy="3458149"/>
                    </a:xfrm>
                    <a:prstGeom prst="rect">
                      <a:avLst/>
                    </a:prstGeom>
                    <a:noFill/>
                    <a:ln>
                      <a:noFill/>
                    </a:ln>
                  </pic:spPr>
                </pic:pic>
              </a:graphicData>
            </a:graphic>
          </wp:inline>
        </w:drawing>
      </w:r>
    </w:p>
    <w:p w14:paraId="7EEB7D50" w14:textId="17CCD165" w:rsidR="00C93E48" w:rsidRDefault="00C93E48" w:rsidP="00C93E48">
      <w:pPr>
        <w:pStyle w:val="Prrafodelista"/>
        <w:spacing w:line="360" w:lineRule="auto"/>
        <w:rPr>
          <w:color w:val="222222"/>
          <w:sz w:val="24"/>
          <w:shd w:val="clear" w:color="auto" w:fill="FFFFFF"/>
        </w:rPr>
      </w:pPr>
    </w:p>
    <w:p w14:paraId="2789BEC0" w14:textId="6BBB4504" w:rsidR="00C93E48" w:rsidRDefault="00C93E48" w:rsidP="00C93E48">
      <w:pPr>
        <w:pStyle w:val="Prrafodelista"/>
        <w:spacing w:line="360" w:lineRule="auto"/>
        <w:rPr>
          <w:color w:val="222222"/>
          <w:sz w:val="24"/>
          <w:shd w:val="clear" w:color="auto" w:fill="FFFFFF"/>
        </w:rPr>
      </w:pPr>
    </w:p>
    <w:p w14:paraId="0A538BF0" w14:textId="6F633AA8" w:rsidR="00C93E48" w:rsidRDefault="00C93E48" w:rsidP="00C93E48">
      <w:pPr>
        <w:pStyle w:val="Prrafodelista"/>
        <w:spacing w:line="360" w:lineRule="auto"/>
        <w:rPr>
          <w:color w:val="222222"/>
          <w:sz w:val="24"/>
          <w:shd w:val="clear" w:color="auto" w:fill="FFFFFF"/>
        </w:rPr>
      </w:pPr>
    </w:p>
    <w:p w14:paraId="4CCE2BFA" w14:textId="3074241F" w:rsidR="00C93E48" w:rsidRDefault="00C93E48" w:rsidP="00C93E48">
      <w:pPr>
        <w:pStyle w:val="Prrafodelista"/>
        <w:numPr>
          <w:ilvl w:val="0"/>
          <w:numId w:val="14"/>
        </w:numPr>
        <w:spacing w:line="360" w:lineRule="auto"/>
        <w:rPr>
          <w:color w:val="222222"/>
          <w:sz w:val="24"/>
          <w:shd w:val="clear" w:color="auto" w:fill="FFFFFF"/>
        </w:rPr>
      </w:pPr>
      <w:r>
        <w:rPr>
          <w:color w:val="222222"/>
          <w:sz w:val="24"/>
          <w:shd w:val="clear" w:color="auto" w:fill="FFFFFF"/>
        </w:rPr>
        <w:t>Módulo de descargas</w:t>
      </w:r>
    </w:p>
    <w:p w14:paraId="7637FB84" w14:textId="1049C5B4" w:rsidR="00C93E48" w:rsidRDefault="00C93E48" w:rsidP="00C93E48">
      <w:pPr>
        <w:pStyle w:val="Prrafodelista"/>
        <w:spacing w:line="360" w:lineRule="auto"/>
        <w:rPr>
          <w:color w:val="222222"/>
          <w:sz w:val="24"/>
          <w:shd w:val="clear" w:color="auto" w:fill="FFFFFF"/>
        </w:rPr>
      </w:pPr>
      <w:r w:rsidRPr="00C93E48">
        <w:rPr>
          <w:noProof/>
          <w:color w:val="222222"/>
          <w:sz w:val="24"/>
          <w:shd w:val="clear" w:color="auto" w:fill="FFFFFF"/>
          <w:lang w:val="es-ES" w:eastAsia="es-ES"/>
        </w:rPr>
        <w:drawing>
          <wp:inline distT="0" distB="0" distL="0" distR="0" wp14:anchorId="6BE2AE7E" wp14:editId="5EC8093B">
            <wp:extent cx="4867275" cy="3438835"/>
            <wp:effectExtent l="0" t="0" r="0" b="9525"/>
            <wp:docPr id="6" name="Picture 6" descr="C:\Users\Carlos Ramos\Desktop\Mockups-Spotify-Bases de datos\Formulario_Desca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Ramos\Desktop\Mockups-Spotify-Bases de datos\Formulario_Descarg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386" cy="3460109"/>
                    </a:xfrm>
                    <a:prstGeom prst="rect">
                      <a:avLst/>
                    </a:prstGeom>
                    <a:noFill/>
                    <a:ln>
                      <a:noFill/>
                    </a:ln>
                  </pic:spPr>
                </pic:pic>
              </a:graphicData>
            </a:graphic>
          </wp:inline>
        </w:drawing>
      </w:r>
    </w:p>
    <w:p w14:paraId="79323F70" w14:textId="7A4F2F1A" w:rsidR="00C93E48" w:rsidRDefault="00C93E48" w:rsidP="00C93E48">
      <w:pPr>
        <w:pStyle w:val="Prrafodelista"/>
        <w:spacing w:line="360" w:lineRule="auto"/>
        <w:rPr>
          <w:color w:val="222222"/>
          <w:sz w:val="24"/>
          <w:shd w:val="clear" w:color="auto" w:fill="FFFFFF"/>
        </w:rPr>
      </w:pPr>
    </w:p>
    <w:p w14:paraId="4ACEFDF8" w14:textId="445CCFEE" w:rsidR="00C93E48" w:rsidRDefault="00C93E48" w:rsidP="00C93E48">
      <w:pPr>
        <w:pStyle w:val="Prrafodelista"/>
        <w:numPr>
          <w:ilvl w:val="0"/>
          <w:numId w:val="14"/>
        </w:numPr>
        <w:spacing w:line="360" w:lineRule="auto"/>
        <w:rPr>
          <w:color w:val="222222"/>
          <w:sz w:val="24"/>
          <w:shd w:val="clear" w:color="auto" w:fill="FFFFFF"/>
        </w:rPr>
      </w:pPr>
      <w:r>
        <w:rPr>
          <w:color w:val="222222"/>
          <w:sz w:val="24"/>
          <w:shd w:val="clear" w:color="auto" w:fill="FFFFFF"/>
        </w:rPr>
        <w:t>Módulos de Inicio</w:t>
      </w:r>
    </w:p>
    <w:p w14:paraId="37A1BE92" w14:textId="069611FD" w:rsidR="00C93E48" w:rsidRDefault="00C93E48" w:rsidP="00C93E48">
      <w:pPr>
        <w:pStyle w:val="Prrafodelista"/>
        <w:spacing w:line="360" w:lineRule="auto"/>
        <w:rPr>
          <w:color w:val="222222"/>
          <w:sz w:val="24"/>
          <w:shd w:val="clear" w:color="auto" w:fill="FFFFFF"/>
        </w:rPr>
      </w:pPr>
      <w:r w:rsidRPr="00C93E48">
        <w:rPr>
          <w:noProof/>
          <w:color w:val="222222"/>
          <w:sz w:val="24"/>
          <w:shd w:val="clear" w:color="auto" w:fill="FFFFFF"/>
          <w:lang w:val="es-ES" w:eastAsia="es-ES"/>
        </w:rPr>
        <w:drawing>
          <wp:inline distT="0" distB="0" distL="0" distR="0" wp14:anchorId="6BD2046B" wp14:editId="35A4A3E2">
            <wp:extent cx="4876800" cy="2295276"/>
            <wp:effectExtent l="0" t="0" r="0" b="0"/>
            <wp:docPr id="8" name="Picture 8" descr="C:\Users\Carlos Ramos\Desktop\Mockups-Spotify-Bases de datos\Formulario_Inicio_Mu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Ramos\Desktop\Mockups-Spotify-Bases de datos\Formulario_Inicio_Musi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624" cy="2301782"/>
                    </a:xfrm>
                    <a:prstGeom prst="rect">
                      <a:avLst/>
                    </a:prstGeom>
                    <a:noFill/>
                    <a:ln>
                      <a:noFill/>
                    </a:ln>
                  </pic:spPr>
                </pic:pic>
              </a:graphicData>
            </a:graphic>
          </wp:inline>
        </w:drawing>
      </w:r>
    </w:p>
    <w:p w14:paraId="463CC1B2" w14:textId="4A40FAF1" w:rsidR="00C93E48" w:rsidRDefault="00C93E48" w:rsidP="00C93E48">
      <w:pPr>
        <w:pStyle w:val="Prrafodelista"/>
        <w:spacing w:line="360" w:lineRule="auto"/>
        <w:rPr>
          <w:color w:val="222222"/>
          <w:sz w:val="24"/>
          <w:shd w:val="clear" w:color="auto" w:fill="FFFFFF"/>
        </w:rPr>
      </w:pPr>
    </w:p>
    <w:p w14:paraId="39E7D348" w14:textId="023F001D" w:rsidR="00C93E48" w:rsidRDefault="00C93E48" w:rsidP="00C93E48">
      <w:pPr>
        <w:pStyle w:val="Prrafodelista"/>
        <w:spacing w:line="360" w:lineRule="auto"/>
        <w:rPr>
          <w:color w:val="222222"/>
          <w:sz w:val="24"/>
          <w:shd w:val="clear" w:color="auto" w:fill="FFFFFF"/>
        </w:rPr>
      </w:pPr>
    </w:p>
    <w:p w14:paraId="45F3FEF9" w14:textId="5B8BE7B7" w:rsidR="00C93E48" w:rsidRDefault="00C93E48" w:rsidP="00C93E48">
      <w:pPr>
        <w:pStyle w:val="Prrafodelista"/>
        <w:spacing w:line="360" w:lineRule="auto"/>
        <w:rPr>
          <w:color w:val="222222"/>
          <w:sz w:val="24"/>
          <w:shd w:val="clear" w:color="auto" w:fill="FFFFFF"/>
        </w:rPr>
      </w:pPr>
    </w:p>
    <w:p w14:paraId="2145445A" w14:textId="040DAD6C" w:rsidR="00C93E48" w:rsidRDefault="00C93E48" w:rsidP="00C93E48">
      <w:pPr>
        <w:pStyle w:val="Prrafodelista"/>
        <w:numPr>
          <w:ilvl w:val="0"/>
          <w:numId w:val="14"/>
        </w:numPr>
        <w:spacing w:line="360" w:lineRule="auto"/>
        <w:rPr>
          <w:color w:val="222222"/>
          <w:sz w:val="24"/>
          <w:shd w:val="clear" w:color="auto" w:fill="FFFFFF"/>
        </w:rPr>
      </w:pPr>
      <w:r>
        <w:rPr>
          <w:color w:val="222222"/>
          <w:sz w:val="24"/>
          <w:shd w:val="clear" w:color="auto" w:fill="FFFFFF"/>
        </w:rPr>
        <w:t>Módulo de Tu Biblioteca</w:t>
      </w:r>
    </w:p>
    <w:p w14:paraId="1BC2A7DB" w14:textId="586FCF8C" w:rsidR="00C93E48" w:rsidRDefault="00C93E48" w:rsidP="00C93E48">
      <w:pPr>
        <w:pStyle w:val="Prrafodelista"/>
        <w:spacing w:line="360" w:lineRule="auto"/>
        <w:rPr>
          <w:color w:val="222222"/>
          <w:sz w:val="24"/>
          <w:shd w:val="clear" w:color="auto" w:fill="FFFFFF"/>
        </w:rPr>
      </w:pPr>
      <w:r w:rsidRPr="00C93E48">
        <w:rPr>
          <w:noProof/>
          <w:color w:val="222222"/>
          <w:sz w:val="24"/>
          <w:shd w:val="clear" w:color="auto" w:fill="FFFFFF"/>
          <w:lang w:val="es-ES" w:eastAsia="es-ES"/>
        </w:rPr>
        <w:drawing>
          <wp:inline distT="0" distB="0" distL="0" distR="0" wp14:anchorId="19398375" wp14:editId="454B0B8B">
            <wp:extent cx="4848225" cy="2281827"/>
            <wp:effectExtent l="0" t="0" r="0" b="4445"/>
            <wp:docPr id="9" name="Picture 9" descr="C:\Users\Carlos Ramos\Desktop\Mockups-Spotify-Bases de datos\Formulario_Biblio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 Ramos\Desktop\Mockups-Spotify-Bases de datos\Formulario_Bibliotec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7458" cy="2295586"/>
                    </a:xfrm>
                    <a:prstGeom prst="rect">
                      <a:avLst/>
                    </a:prstGeom>
                    <a:noFill/>
                    <a:ln>
                      <a:noFill/>
                    </a:ln>
                  </pic:spPr>
                </pic:pic>
              </a:graphicData>
            </a:graphic>
          </wp:inline>
        </w:drawing>
      </w:r>
    </w:p>
    <w:p w14:paraId="13E2DC60" w14:textId="6D4CA04E" w:rsidR="00C93E48" w:rsidRDefault="00C93E48" w:rsidP="00C93E48">
      <w:pPr>
        <w:pStyle w:val="Prrafodelista"/>
        <w:spacing w:line="360" w:lineRule="auto"/>
        <w:rPr>
          <w:color w:val="222222"/>
          <w:sz w:val="24"/>
          <w:shd w:val="clear" w:color="auto" w:fill="FFFFFF"/>
        </w:rPr>
      </w:pPr>
    </w:p>
    <w:p w14:paraId="2FAEC0CE" w14:textId="57BF3D2F" w:rsidR="008D3D49" w:rsidRDefault="008D3D49" w:rsidP="008D3D49">
      <w:pPr>
        <w:pStyle w:val="Prrafodelista"/>
        <w:numPr>
          <w:ilvl w:val="0"/>
          <w:numId w:val="14"/>
        </w:numPr>
        <w:spacing w:line="360" w:lineRule="auto"/>
        <w:rPr>
          <w:color w:val="222222"/>
          <w:sz w:val="24"/>
          <w:shd w:val="clear" w:color="auto" w:fill="FFFFFF"/>
        </w:rPr>
      </w:pPr>
      <w:r>
        <w:rPr>
          <w:color w:val="222222"/>
          <w:sz w:val="24"/>
          <w:shd w:val="clear" w:color="auto" w:fill="FFFFFF"/>
        </w:rPr>
        <w:t>Módulo de reproducción</w:t>
      </w:r>
    </w:p>
    <w:p w14:paraId="5E9B1EFF" w14:textId="417E781B" w:rsidR="008D3D49" w:rsidRDefault="008D3D49" w:rsidP="008D3D49">
      <w:pPr>
        <w:pStyle w:val="Prrafodelista"/>
        <w:spacing w:line="360" w:lineRule="auto"/>
        <w:rPr>
          <w:color w:val="222222"/>
          <w:sz w:val="24"/>
          <w:shd w:val="clear" w:color="auto" w:fill="FFFFFF"/>
        </w:rPr>
      </w:pPr>
      <w:r w:rsidRPr="008D3D49">
        <w:rPr>
          <w:noProof/>
          <w:color w:val="222222"/>
          <w:sz w:val="24"/>
          <w:shd w:val="clear" w:color="auto" w:fill="FFFFFF"/>
          <w:lang w:val="es-ES" w:eastAsia="es-ES"/>
        </w:rPr>
        <w:drawing>
          <wp:inline distT="0" distB="0" distL="0" distR="0" wp14:anchorId="008247C9" wp14:editId="19BA2AC6">
            <wp:extent cx="4848225" cy="2281827"/>
            <wp:effectExtent l="0" t="0" r="0" b="4445"/>
            <wp:docPr id="10" name="Picture 10" descr="C:\Users\Carlos Ramos\Desktop\Mockups-Spotify-Bases de datos\Formulario_Reprodu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Ramos\Desktop\Mockups-Spotify-Bases de datos\Formulario_Reproducc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9821" cy="2287285"/>
                    </a:xfrm>
                    <a:prstGeom prst="rect">
                      <a:avLst/>
                    </a:prstGeom>
                    <a:noFill/>
                    <a:ln>
                      <a:noFill/>
                    </a:ln>
                  </pic:spPr>
                </pic:pic>
              </a:graphicData>
            </a:graphic>
          </wp:inline>
        </w:drawing>
      </w:r>
    </w:p>
    <w:p w14:paraId="2BD27DCD" w14:textId="1D8260DB" w:rsidR="008D3D49" w:rsidRDefault="008D3D49" w:rsidP="008D3D49">
      <w:pPr>
        <w:pStyle w:val="Prrafodelista"/>
        <w:spacing w:line="360" w:lineRule="auto"/>
        <w:rPr>
          <w:color w:val="222222"/>
          <w:sz w:val="24"/>
          <w:shd w:val="clear" w:color="auto" w:fill="FFFFFF"/>
        </w:rPr>
      </w:pPr>
      <w:bookmarkStart w:id="1" w:name="_GoBack"/>
      <w:bookmarkEnd w:id="1"/>
    </w:p>
    <w:p w14:paraId="2DCA670F" w14:textId="5FB47138" w:rsidR="008D3D49" w:rsidRDefault="008D3D49" w:rsidP="008D3D49">
      <w:pPr>
        <w:pStyle w:val="Prrafodelista"/>
        <w:spacing w:line="360" w:lineRule="auto"/>
        <w:rPr>
          <w:color w:val="222222"/>
          <w:sz w:val="24"/>
          <w:shd w:val="clear" w:color="auto" w:fill="FFFFFF"/>
        </w:rPr>
      </w:pPr>
    </w:p>
    <w:p w14:paraId="28686E07" w14:textId="4BA35820" w:rsidR="008D3D49" w:rsidRDefault="008D3D49" w:rsidP="008D3D49">
      <w:pPr>
        <w:pStyle w:val="Prrafodelista"/>
        <w:spacing w:line="360" w:lineRule="auto"/>
        <w:rPr>
          <w:color w:val="222222"/>
          <w:sz w:val="24"/>
          <w:shd w:val="clear" w:color="auto" w:fill="FFFFFF"/>
        </w:rPr>
      </w:pPr>
    </w:p>
    <w:p w14:paraId="5478985E" w14:textId="67152FDB" w:rsidR="008D3D49" w:rsidRDefault="008D3D49" w:rsidP="008D3D49">
      <w:pPr>
        <w:pStyle w:val="Prrafodelista"/>
        <w:spacing w:line="360" w:lineRule="auto"/>
        <w:rPr>
          <w:color w:val="222222"/>
          <w:sz w:val="24"/>
          <w:shd w:val="clear" w:color="auto" w:fill="FFFFFF"/>
        </w:rPr>
      </w:pPr>
    </w:p>
    <w:p w14:paraId="32D9DFF7" w14:textId="57072696" w:rsidR="008D3D49" w:rsidRDefault="008D3D49" w:rsidP="008D3D49">
      <w:pPr>
        <w:pStyle w:val="Prrafodelista"/>
        <w:spacing w:line="360" w:lineRule="auto"/>
        <w:rPr>
          <w:color w:val="222222"/>
          <w:sz w:val="24"/>
          <w:shd w:val="clear" w:color="auto" w:fill="FFFFFF"/>
        </w:rPr>
      </w:pPr>
    </w:p>
    <w:p w14:paraId="486021CE" w14:textId="04130E9A" w:rsidR="008D3D49" w:rsidRDefault="008D3D49" w:rsidP="008D3D49">
      <w:pPr>
        <w:pStyle w:val="Prrafodelista"/>
        <w:spacing w:line="360" w:lineRule="auto"/>
        <w:rPr>
          <w:color w:val="222222"/>
          <w:sz w:val="24"/>
          <w:shd w:val="clear" w:color="auto" w:fill="FFFFFF"/>
        </w:rPr>
      </w:pPr>
    </w:p>
    <w:p w14:paraId="6A23D241" w14:textId="70F19943" w:rsidR="008D3D49" w:rsidRDefault="008D3D49" w:rsidP="008D3D49">
      <w:pPr>
        <w:pStyle w:val="Prrafodelista"/>
        <w:spacing w:line="360" w:lineRule="auto"/>
        <w:rPr>
          <w:color w:val="222222"/>
          <w:sz w:val="24"/>
          <w:shd w:val="clear" w:color="auto" w:fill="FFFFFF"/>
        </w:rPr>
      </w:pPr>
    </w:p>
    <w:p w14:paraId="7F918C5B" w14:textId="338BD587" w:rsidR="008D3D49" w:rsidRDefault="008D3D49" w:rsidP="008D3D49">
      <w:pPr>
        <w:pStyle w:val="Prrafodelista"/>
        <w:numPr>
          <w:ilvl w:val="0"/>
          <w:numId w:val="14"/>
        </w:numPr>
        <w:spacing w:line="360" w:lineRule="auto"/>
        <w:rPr>
          <w:color w:val="222222"/>
          <w:sz w:val="24"/>
          <w:shd w:val="clear" w:color="auto" w:fill="FFFFFF"/>
        </w:rPr>
      </w:pPr>
      <w:r>
        <w:rPr>
          <w:color w:val="222222"/>
          <w:sz w:val="24"/>
          <w:shd w:val="clear" w:color="auto" w:fill="FFFFFF"/>
        </w:rPr>
        <w:t>Módulo de promoción Premium</w:t>
      </w:r>
    </w:p>
    <w:p w14:paraId="168B6207" w14:textId="790317F1" w:rsidR="008D3D49" w:rsidRPr="00C93E48" w:rsidRDefault="008D3D49" w:rsidP="008D3D49">
      <w:pPr>
        <w:pStyle w:val="Prrafodelista"/>
        <w:spacing w:line="360" w:lineRule="auto"/>
        <w:rPr>
          <w:color w:val="222222"/>
          <w:sz w:val="24"/>
          <w:shd w:val="clear" w:color="auto" w:fill="FFFFFF"/>
        </w:rPr>
      </w:pPr>
      <w:r w:rsidRPr="008D3D49">
        <w:rPr>
          <w:noProof/>
          <w:color w:val="222222"/>
          <w:sz w:val="24"/>
          <w:shd w:val="clear" w:color="auto" w:fill="FFFFFF"/>
          <w:lang w:val="es-ES" w:eastAsia="es-ES"/>
        </w:rPr>
        <w:drawing>
          <wp:inline distT="0" distB="0" distL="0" distR="0" wp14:anchorId="2244606B" wp14:editId="117F5007">
            <wp:extent cx="5029995" cy="5762625"/>
            <wp:effectExtent l="0" t="0" r="0" b="0"/>
            <wp:docPr id="11" name="Picture 11" descr="C:\Users\Carlos Ramos\Desktop\Mockups-Spotify-Bases de datos\Prem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 Ramos\Desktop\Mockups-Spotify-Bases de datos\Premiu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296" cy="5769844"/>
                    </a:xfrm>
                    <a:prstGeom prst="rect">
                      <a:avLst/>
                    </a:prstGeom>
                    <a:noFill/>
                    <a:ln>
                      <a:noFill/>
                    </a:ln>
                  </pic:spPr>
                </pic:pic>
              </a:graphicData>
            </a:graphic>
          </wp:inline>
        </w:drawing>
      </w:r>
    </w:p>
    <w:p w14:paraId="73513E37" w14:textId="05AFE725" w:rsidR="008D005B" w:rsidRDefault="008D005B" w:rsidP="0044252C">
      <w:pPr>
        <w:spacing w:line="360" w:lineRule="auto"/>
        <w:rPr>
          <w:rFonts w:cs="Arial"/>
          <w:color w:val="222222"/>
          <w:sz w:val="24"/>
          <w:shd w:val="clear" w:color="auto" w:fill="FFFFFF"/>
        </w:rPr>
      </w:pPr>
    </w:p>
    <w:p w14:paraId="48432B31" w14:textId="14A75804" w:rsidR="008D005B" w:rsidRDefault="008D005B" w:rsidP="0044252C">
      <w:pPr>
        <w:spacing w:line="360" w:lineRule="auto"/>
        <w:rPr>
          <w:rFonts w:cs="Arial"/>
          <w:color w:val="222222"/>
          <w:sz w:val="24"/>
          <w:shd w:val="clear" w:color="auto" w:fill="FFFFFF"/>
        </w:rPr>
      </w:pPr>
    </w:p>
    <w:p w14:paraId="72E84F7E" w14:textId="1477952C" w:rsidR="008D3D49" w:rsidRDefault="008D3D49" w:rsidP="0044252C">
      <w:pPr>
        <w:spacing w:line="360" w:lineRule="auto"/>
        <w:rPr>
          <w:rFonts w:cs="Arial"/>
          <w:color w:val="222222"/>
          <w:sz w:val="24"/>
          <w:shd w:val="clear" w:color="auto" w:fill="FFFFFF"/>
        </w:rPr>
      </w:pPr>
    </w:p>
    <w:p w14:paraId="4AA2656B" w14:textId="34159FAB" w:rsidR="008D3D49" w:rsidRDefault="008D3D49" w:rsidP="0044252C">
      <w:pPr>
        <w:spacing w:line="360" w:lineRule="auto"/>
        <w:rPr>
          <w:rFonts w:cs="Arial"/>
          <w:color w:val="222222"/>
          <w:sz w:val="24"/>
          <w:shd w:val="clear" w:color="auto" w:fill="FFFFFF"/>
        </w:rPr>
      </w:pPr>
    </w:p>
    <w:p w14:paraId="3C9B359E" w14:textId="0CF23D9B" w:rsidR="008D3D49" w:rsidRDefault="008D3D49" w:rsidP="0044252C">
      <w:pPr>
        <w:spacing w:line="360" w:lineRule="auto"/>
        <w:rPr>
          <w:rFonts w:cs="Arial"/>
          <w:color w:val="222222"/>
          <w:sz w:val="24"/>
          <w:shd w:val="clear" w:color="auto" w:fill="FFFFFF"/>
        </w:rPr>
      </w:pPr>
    </w:p>
    <w:p w14:paraId="44320879" w14:textId="75A510EB" w:rsidR="008D3D49" w:rsidRDefault="008D3D49" w:rsidP="008D3D49">
      <w:pPr>
        <w:pStyle w:val="Prrafodelista"/>
        <w:numPr>
          <w:ilvl w:val="0"/>
          <w:numId w:val="14"/>
        </w:numPr>
        <w:spacing w:line="360" w:lineRule="auto"/>
        <w:rPr>
          <w:color w:val="222222"/>
          <w:sz w:val="24"/>
          <w:shd w:val="clear" w:color="auto" w:fill="FFFFFF"/>
        </w:rPr>
      </w:pPr>
      <w:r>
        <w:rPr>
          <w:color w:val="222222"/>
          <w:sz w:val="24"/>
          <w:shd w:val="clear" w:color="auto" w:fill="FFFFFF"/>
        </w:rPr>
        <w:t>Módulo de ayuda o preguntas frecuentes</w:t>
      </w:r>
    </w:p>
    <w:p w14:paraId="03ACD537" w14:textId="277AA0CF" w:rsidR="008D3D49" w:rsidRDefault="008D3D49" w:rsidP="008D3D49">
      <w:pPr>
        <w:pStyle w:val="Prrafodelista"/>
        <w:spacing w:line="360" w:lineRule="auto"/>
        <w:rPr>
          <w:color w:val="222222"/>
          <w:sz w:val="24"/>
          <w:shd w:val="clear" w:color="auto" w:fill="FFFFFF"/>
        </w:rPr>
      </w:pPr>
      <w:r w:rsidRPr="008D3D49">
        <w:rPr>
          <w:noProof/>
          <w:color w:val="222222"/>
          <w:sz w:val="24"/>
          <w:shd w:val="clear" w:color="auto" w:fill="FFFFFF"/>
          <w:lang w:val="es-ES" w:eastAsia="es-ES"/>
        </w:rPr>
        <w:drawing>
          <wp:inline distT="0" distB="0" distL="0" distR="0" wp14:anchorId="705BFA6B" wp14:editId="5152E864">
            <wp:extent cx="5038725" cy="5498282"/>
            <wp:effectExtent l="0" t="0" r="0" b="7620"/>
            <wp:docPr id="12" name="Picture 12" descr="C:\Users\Carlos Ramos\Desktop\Mockups-Spotify-Bases de datos\Formulario_Ayu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 Ramos\Desktop\Mockups-Spotify-Bases de datos\Formulario_Ayu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7786" cy="5508170"/>
                    </a:xfrm>
                    <a:prstGeom prst="rect">
                      <a:avLst/>
                    </a:prstGeom>
                    <a:noFill/>
                    <a:ln>
                      <a:noFill/>
                    </a:ln>
                  </pic:spPr>
                </pic:pic>
              </a:graphicData>
            </a:graphic>
          </wp:inline>
        </w:drawing>
      </w:r>
    </w:p>
    <w:p w14:paraId="77B79715" w14:textId="2B2852D3" w:rsidR="00401F25" w:rsidRDefault="00401F25" w:rsidP="00401F25">
      <w:pPr>
        <w:spacing w:line="360" w:lineRule="auto"/>
        <w:rPr>
          <w:rFonts w:eastAsia="MS Mincho" w:cs="Arial"/>
          <w:color w:val="222222"/>
          <w:sz w:val="24"/>
          <w:szCs w:val="20"/>
          <w:shd w:val="clear" w:color="auto" w:fill="FFFFFF"/>
          <w:lang w:eastAsia="en-US" w:bidi="ar-SA"/>
        </w:rPr>
      </w:pPr>
    </w:p>
    <w:p w14:paraId="44FE34EE" w14:textId="07A62F2A" w:rsidR="00401F25" w:rsidRDefault="00401F25" w:rsidP="00401F25">
      <w:pPr>
        <w:spacing w:line="360" w:lineRule="auto"/>
        <w:rPr>
          <w:rFonts w:eastAsia="MS Mincho" w:cs="Arial"/>
          <w:color w:val="222222"/>
          <w:sz w:val="24"/>
          <w:szCs w:val="20"/>
          <w:shd w:val="clear" w:color="auto" w:fill="FFFFFF"/>
          <w:lang w:eastAsia="en-US" w:bidi="ar-SA"/>
        </w:rPr>
      </w:pPr>
    </w:p>
    <w:p w14:paraId="0D6C0DD7" w14:textId="4EDFE061" w:rsidR="00401F25" w:rsidRDefault="00401F25" w:rsidP="00401F25">
      <w:pPr>
        <w:spacing w:line="360" w:lineRule="auto"/>
        <w:rPr>
          <w:rFonts w:eastAsia="MS Mincho" w:cs="Arial"/>
          <w:color w:val="222222"/>
          <w:sz w:val="24"/>
          <w:szCs w:val="20"/>
          <w:shd w:val="clear" w:color="auto" w:fill="FFFFFF"/>
          <w:lang w:eastAsia="en-US" w:bidi="ar-SA"/>
        </w:rPr>
      </w:pPr>
    </w:p>
    <w:p w14:paraId="7DAFC360" w14:textId="09479307" w:rsidR="00401F25" w:rsidRDefault="00401F25" w:rsidP="00401F25">
      <w:pPr>
        <w:pStyle w:val="Prrafodelista"/>
        <w:numPr>
          <w:ilvl w:val="0"/>
          <w:numId w:val="21"/>
        </w:numPr>
        <w:spacing w:line="360" w:lineRule="auto"/>
        <w:rPr>
          <w:color w:val="222222"/>
          <w:sz w:val="24"/>
          <w:shd w:val="clear" w:color="auto" w:fill="FFFFFF"/>
        </w:rPr>
      </w:pPr>
      <w:r w:rsidRPr="00401F25">
        <w:rPr>
          <w:color w:val="222222"/>
          <w:sz w:val="24"/>
          <w:shd w:val="clear" w:color="auto" w:fill="FFFFFF"/>
        </w:rPr>
        <w:lastRenderedPageBreak/>
        <w:t>Formulario perfil</w:t>
      </w:r>
    </w:p>
    <w:p w14:paraId="19E02D81" w14:textId="470510D3" w:rsidR="00401F25" w:rsidRDefault="00401F25" w:rsidP="00401F25">
      <w:pPr>
        <w:pStyle w:val="Prrafodelista"/>
        <w:spacing w:line="360" w:lineRule="auto"/>
        <w:rPr>
          <w:color w:val="222222"/>
          <w:sz w:val="24"/>
          <w:shd w:val="clear" w:color="auto" w:fill="FFFFFF"/>
        </w:rPr>
      </w:pPr>
      <w:r>
        <w:rPr>
          <w:color w:val="222222"/>
          <w:sz w:val="24"/>
          <w:shd w:val="clear" w:color="auto" w:fill="FFFFFF"/>
        </w:rPr>
        <w:pict w14:anchorId="393CC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9pt;height:398.35pt">
            <v:imagedata r:id="rId18" o:title="formulario_Perfil"/>
          </v:shape>
        </w:pict>
      </w:r>
    </w:p>
    <w:p w14:paraId="530E065B" w14:textId="5A924062" w:rsidR="00401F25" w:rsidRDefault="00401F25" w:rsidP="00401F25">
      <w:pPr>
        <w:pStyle w:val="Prrafodelista"/>
        <w:spacing w:line="360" w:lineRule="auto"/>
        <w:rPr>
          <w:color w:val="222222"/>
          <w:sz w:val="24"/>
          <w:shd w:val="clear" w:color="auto" w:fill="FFFFFF"/>
        </w:rPr>
      </w:pPr>
    </w:p>
    <w:p w14:paraId="37BCD91A" w14:textId="71AC6D3C" w:rsidR="00401F25" w:rsidRPr="00401F25" w:rsidRDefault="00401F25" w:rsidP="00401F25">
      <w:pPr>
        <w:pStyle w:val="Prrafodelista"/>
        <w:numPr>
          <w:ilvl w:val="0"/>
          <w:numId w:val="21"/>
        </w:numPr>
        <w:spacing w:line="360" w:lineRule="auto"/>
        <w:rPr>
          <w:color w:val="222222"/>
          <w:sz w:val="24"/>
          <w:shd w:val="clear" w:color="auto" w:fill="FFFFFF"/>
        </w:rPr>
      </w:pPr>
      <w:r>
        <w:rPr>
          <w:color w:val="222222"/>
          <w:sz w:val="24"/>
          <w:shd w:val="clear" w:color="auto" w:fill="FFFFFF"/>
        </w:rPr>
        <w:lastRenderedPageBreak/>
        <w:t>Formulario canjear código</w:t>
      </w:r>
      <w:r>
        <w:rPr>
          <w:color w:val="222222"/>
          <w:sz w:val="24"/>
          <w:shd w:val="clear" w:color="auto" w:fill="FFFFFF"/>
        </w:rPr>
        <w:pict w14:anchorId="543BCDFB">
          <v:shape id="_x0000_i1029" type="#_x0000_t75" style="width:467.55pt;height:330.1pt">
            <v:imagedata r:id="rId19" o:title="formulario_canjear_codigo"/>
          </v:shape>
        </w:pict>
      </w:r>
    </w:p>
    <w:p w14:paraId="6FD7DCE9" w14:textId="3648F7B5" w:rsidR="0044252C" w:rsidRDefault="0044252C" w:rsidP="0044252C">
      <w:pPr>
        <w:rPr>
          <w:color w:val="2F5496" w:themeColor="accent1" w:themeShade="BF"/>
        </w:rPr>
      </w:pPr>
    </w:p>
    <w:p w14:paraId="2853A29D" w14:textId="38520764" w:rsidR="006A43A6" w:rsidRDefault="006A43A6" w:rsidP="0044252C">
      <w:pPr>
        <w:rPr>
          <w:color w:val="2F5496" w:themeColor="accent1" w:themeShade="BF"/>
        </w:rPr>
      </w:pPr>
    </w:p>
    <w:p w14:paraId="3DF25A46" w14:textId="072A9D3B" w:rsidR="006A43A6" w:rsidRDefault="006A43A6" w:rsidP="0044252C">
      <w:pPr>
        <w:rPr>
          <w:color w:val="2F5496" w:themeColor="accent1" w:themeShade="BF"/>
        </w:rPr>
      </w:pPr>
    </w:p>
    <w:p w14:paraId="08DE89DF" w14:textId="691B1995" w:rsidR="00401F25" w:rsidRDefault="00401F25" w:rsidP="0044252C">
      <w:pPr>
        <w:rPr>
          <w:color w:val="2F5496" w:themeColor="accent1" w:themeShade="BF"/>
        </w:rPr>
      </w:pPr>
    </w:p>
    <w:p w14:paraId="4FB14A4F" w14:textId="19E464C6" w:rsidR="00401F25" w:rsidRDefault="00401F25" w:rsidP="0044252C">
      <w:pPr>
        <w:rPr>
          <w:color w:val="2F5496" w:themeColor="accent1" w:themeShade="BF"/>
        </w:rPr>
      </w:pPr>
    </w:p>
    <w:p w14:paraId="69FAB547" w14:textId="44691C00" w:rsidR="00401F25" w:rsidRDefault="00401F25" w:rsidP="0044252C">
      <w:pPr>
        <w:rPr>
          <w:color w:val="2F5496" w:themeColor="accent1" w:themeShade="BF"/>
        </w:rPr>
      </w:pPr>
    </w:p>
    <w:p w14:paraId="0F640338" w14:textId="04181A21" w:rsidR="00401F25" w:rsidRDefault="00401F25" w:rsidP="0044252C">
      <w:pPr>
        <w:rPr>
          <w:color w:val="2F5496" w:themeColor="accent1" w:themeShade="BF"/>
        </w:rPr>
      </w:pPr>
    </w:p>
    <w:p w14:paraId="2BAF1F09" w14:textId="3381D42E" w:rsidR="00401F25" w:rsidRDefault="00401F25" w:rsidP="0044252C">
      <w:pPr>
        <w:rPr>
          <w:color w:val="2F5496" w:themeColor="accent1" w:themeShade="BF"/>
        </w:rPr>
      </w:pPr>
    </w:p>
    <w:p w14:paraId="16B5AFD2" w14:textId="0CD7B5A6" w:rsidR="00401F25" w:rsidRDefault="00401F25" w:rsidP="0044252C">
      <w:pPr>
        <w:rPr>
          <w:color w:val="2F5496" w:themeColor="accent1" w:themeShade="BF"/>
        </w:rPr>
      </w:pPr>
    </w:p>
    <w:p w14:paraId="4A605947" w14:textId="39D5A68B" w:rsidR="00401F25" w:rsidRDefault="00401F25" w:rsidP="0044252C">
      <w:pPr>
        <w:rPr>
          <w:color w:val="2F5496" w:themeColor="accent1" w:themeShade="BF"/>
        </w:rPr>
      </w:pPr>
    </w:p>
    <w:p w14:paraId="5462F2BE" w14:textId="412FCF5D" w:rsidR="00401F25" w:rsidRDefault="00401F25" w:rsidP="0044252C">
      <w:pPr>
        <w:rPr>
          <w:color w:val="2F5496" w:themeColor="accent1" w:themeShade="BF"/>
        </w:rPr>
      </w:pPr>
    </w:p>
    <w:p w14:paraId="6232E88B" w14:textId="43C853BF" w:rsidR="00401F25" w:rsidRDefault="00401F25" w:rsidP="0044252C">
      <w:pPr>
        <w:rPr>
          <w:color w:val="2F5496" w:themeColor="accent1" w:themeShade="BF"/>
        </w:rPr>
      </w:pPr>
    </w:p>
    <w:p w14:paraId="7741949C" w14:textId="4330AF41" w:rsidR="00401F25" w:rsidRDefault="00401F25" w:rsidP="0044252C">
      <w:pPr>
        <w:rPr>
          <w:color w:val="2F5496" w:themeColor="accent1" w:themeShade="BF"/>
        </w:rPr>
      </w:pPr>
    </w:p>
    <w:p w14:paraId="3DC018B2" w14:textId="03C9E801" w:rsidR="00401F25" w:rsidRDefault="00401F25" w:rsidP="0044252C">
      <w:pPr>
        <w:rPr>
          <w:color w:val="2F5496" w:themeColor="accent1" w:themeShade="BF"/>
        </w:rPr>
      </w:pPr>
    </w:p>
    <w:p w14:paraId="73D631F2" w14:textId="0AC9A6CD" w:rsidR="00401F25" w:rsidRDefault="00401F25" w:rsidP="0044252C">
      <w:pPr>
        <w:rPr>
          <w:color w:val="2F5496" w:themeColor="accent1" w:themeShade="BF"/>
        </w:rPr>
      </w:pPr>
    </w:p>
    <w:p w14:paraId="7510BC91" w14:textId="77777777" w:rsidR="00401F25" w:rsidRDefault="00401F25" w:rsidP="0044252C">
      <w:pPr>
        <w:rPr>
          <w:color w:val="2F5496" w:themeColor="accent1" w:themeShade="BF"/>
        </w:rPr>
      </w:pPr>
    </w:p>
    <w:p w14:paraId="7470E92F" w14:textId="54F503C3" w:rsidR="006A43A6" w:rsidRDefault="006A43A6" w:rsidP="0044252C">
      <w:pPr>
        <w:rPr>
          <w:color w:val="2F5496" w:themeColor="accent1" w:themeShade="BF"/>
        </w:rPr>
      </w:pPr>
    </w:p>
    <w:p w14:paraId="50B3E4EA" w14:textId="4817D592" w:rsidR="000B43D0" w:rsidRDefault="000B43D0" w:rsidP="000B43D0">
      <w:pPr>
        <w:pStyle w:val="TDC1"/>
      </w:pPr>
      <w:r w:rsidRPr="000B43D0">
        <w:lastRenderedPageBreak/>
        <w:t>Glosario de terminos relacionados a S</w:t>
      </w:r>
      <w:r>
        <w:t>po</w:t>
      </w:r>
      <w:r w:rsidRPr="000B43D0">
        <w:t>tify</w:t>
      </w:r>
    </w:p>
    <w:p w14:paraId="55691223" w14:textId="53A9C277" w:rsidR="00650BBF" w:rsidRDefault="00650BBF" w:rsidP="00650BBF">
      <w:pPr>
        <w:rPr>
          <w:lang w:eastAsia="en-US"/>
        </w:rPr>
      </w:pPr>
    </w:p>
    <w:p w14:paraId="1B267497" w14:textId="22A6FE8F" w:rsidR="002A13D8" w:rsidRPr="00560331" w:rsidRDefault="002A13D8" w:rsidP="002A13D8">
      <w:pPr>
        <w:pStyle w:val="Prrafodelista"/>
        <w:numPr>
          <w:ilvl w:val="0"/>
          <w:numId w:val="18"/>
        </w:numPr>
        <w:rPr>
          <w:sz w:val="24"/>
          <w:szCs w:val="24"/>
        </w:rPr>
      </w:pPr>
      <w:r w:rsidRPr="00560331">
        <w:rPr>
          <w:sz w:val="24"/>
          <w:szCs w:val="24"/>
        </w:rPr>
        <w:t>Álbumes</w:t>
      </w:r>
      <w:r w:rsidR="00443776" w:rsidRPr="00560331">
        <w:rPr>
          <w:sz w:val="24"/>
          <w:szCs w:val="24"/>
        </w:rPr>
        <w:t>:</w:t>
      </w:r>
      <w:r w:rsidR="00443776" w:rsidRPr="00560331">
        <w:rPr>
          <w:color w:val="222222"/>
          <w:sz w:val="24"/>
          <w:szCs w:val="24"/>
          <w:shd w:val="clear" w:color="auto" w:fill="FFFFFF"/>
        </w:rPr>
        <w:t xml:space="preserve"> Funda, carpeta o estuche para guardar uno o más discos de larga duración.</w:t>
      </w:r>
      <w:r w:rsidRPr="00560331">
        <w:rPr>
          <w:sz w:val="24"/>
          <w:szCs w:val="24"/>
        </w:rPr>
        <w:t xml:space="preserve"> </w:t>
      </w:r>
    </w:p>
    <w:p w14:paraId="2D538871" w14:textId="6036A27A" w:rsidR="002A13D8" w:rsidRPr="00560331" w:rsidRDefault="002A13D8" w:rsidP="002A13D8">
      <w:pPr>
        <w:pStyle w:val="Prrafodelista"/>
        <w:numPr>
          <w:ilvl w:val="0"/>
          <w:numId w:val="18"/>
        </w:numPr>
        <w:rPr>
          <w:sz w:val="24"/>
          <w:szCs w:val="24"/>
        </w:rPr>
      </w:pPr>
      <w:r w:rsidRPr="00560331">
        <w:rPr>
          <w:sz w:val="24"/>
          <w:szCs w:val="24"/>
        </w:rPr>
        <w:t>Artista</w:t>
      </w:r>
      <w:r w:rsidR="00443776" w:rsidRPr="00560331">
        <w:rPr>
          <w:sz w:val="24"/>
          <w:szCs w:val="24"/>
        </w:rPr>
        <w:t>:</w:t>
      </w:r>
      <w:r w:rsidR="00443776" w:rsidRPr="00560331">
        <w:rPr>
          <w:color w:val="222222"/>
          <w:sz w:val="24"/>
          <w:szCs w:val="24"/>
          <w:shd w:val="clear" w:color="auto" w:fill="FFFFFF"/>
        </w:rPr>
        <w:t xml:space="preserve"> Persona que practica alguna de las bellas artes (música, pintura, escultura, arquitectura, danza, poesía), en especial si se dedica a ello profesionalmente.</w:t>
      </w:r>
    </w:p>
    <w:p w14:paraId="78A62ABE" w14:textId="7D7D476C" w:rsidR="002A13D8" w:rsidRPr="00560331" w:rsidRDefault="002A13D8" w:rsidP="002A13D8">
      <w:pPr>
        <w:pStyle w:val="Prrafodelista"/>
        <w:numPr>
          <w:ilvl w:val="0"/>
          <w:numId w:val="18"/>
        </w:numPr>
        <w:rPr>
          <w:sz w:val="24"/>
          <w:szCs w:val="24"/>
        </w:rPr>
      </w:pPr>
      <w:r w:rsidRPr="00560331">
        <w:rPr>
          <w:sz w:val="24"/>
          <w:szCs w:val="24"/>
        </w:rPr>
        <w:t>Biblioteca</w:t>
      </w:r>
      <w:r w:rsidR="00443776" w:rsidRPr="00560331">
        <w:rPr>
          <w:sz w:val="24"/>
          <w:szCs w:val="24"/>
        </w:rPr>
        <w:t xml:space="preserve"> musical: </w:t>
      </w:r>
      <w:r w:rsidR="00443776" w:rsidRPr="00560331">
        <w:rPr>
          <w:color w:val="222222"/>
          <w:sz w:val="24"/>
          <w:szCs w:val="24"/>
          <w:shd w:val="clear" w:color="auto" w:fill="FFFFFF"/>
        </w:rPr>
        <w:t>Una biblioteca de música contiene materiales relacionados con la música para el uso del usuario. Las colecciones también pueden incluir materiales no impresos, como partituras de música digitalizadas o grabaciones de audio.</w:t>
      </w:r>
    </w:p>
    <w:p w14:paraId="19C2B71B" w14:textId="2AFAC94E" w:rsidR="002A13D8" w:rsidRPr="00560331" w:rsidRDefault="00443776" w:rsidP="002A13D8">
      <w:pPr>
        <w:pStyle w:val="Prrafodelista"/>
        <w:numPr>
          <w:ilvl w:val="0"/>
          <w:numId w:val="18"/>
        </w:numPr>
        <w:rPr>
          <w:sz w:val="24"/>
          <w:szCs w:val="24"/>
        </w:rPr>
      </w:pPr>
      <w:r w:rsidRPr="00560331">
        <w:rPr>
          <w:sz w:val="24"/>
          <w:szCs w:val="24"/>
        </w:rPr>
        <w:t xml:space="preserve">Cola: </w:t>
      </w:r>
      <w:r w:rsidR="00C2076B" w:rsidRPr="00560331">
        <w:rPr>
          <w:sz w:val="24"/>
          <w:szCs w:val="24"/>
        </w:rPr>
        <w:t>conjunto de personas o cosas que se organizan una detrás de otra en espera de que a cada una el turno de utilizar algún servicio.</w:t>
      </w:r>
    </w:p>
    <w:p w14:paraId="5DF758DB" w14:textId="5A4F6C15" w:rsidR="002A13D8" w:rsidRPr="00560331" w:rsidRDefault="00560331" w:rsidP="002A13D8">
      <w:pPr>
        <w:pStyle w:val="Prrafodelista"/>
        <w:numPr>
          <w:ilvl w:val="0"/>
          <w:numId w:val="18"/>
        </w:numPr>
        <w:rPr>
          <w:sz w:val="24"/>
          <w:szCs w:val="24"/>
        </w:rPr>
      </w:pPr>
      <w:r w:rsidRPr="00560331">
        <w:rPr>
          <w:sz w:val="24"/>
          <w:szCs w:val="24"/>
        </w:rPr>
        <w:t>Canción</w:t>
      </w:r>
      <w:r w:rsidR="00C2076B" w:rsidRPr="00560331">
        <w:rPr>
          <w:sz w:val="24"/>
          <w:szCs w:val="24"/>
        </w:rPr>
        <w:t xml:space="preserve">: </w:t>
      </w:r>
      <w:r w:rsidR="00C2076B" w:rsidRPr="00560331">
        <w:rPr>
          <w:color w:val="222222"/>
          <w:sz w:val="24"/>
          <w:szCs w:val="24"/>
          <w:shd w:val="clear" w:color="auto" w:fill="FFFFFF"/>
        </w:rPr>
        <w:t>Composición literaria, generalmente en verso, a la que se le pone música para ser cantada.</w:t>
      </w:r>
    </w:p>
    <w:p w14:paraId="75189F6C" w14:textId="7E96F311" w:rsidR="002A13D8" w:rsidRPr="00560331" w:rsidRDefault="002A13D8" w:rsidP="002A13D8">
      <w:pPr>
        <w:pStyle w:val="Prrafodelista"/>
        <w:numPr>
          <w:ilvl w:val="0"/>
          <w:numId w:val="18"/>
        </w:numPr>
        <w:rPr>
          <w:sz w:val="24"/>
          <w:szCs w:val="24"/>
        </w:rPr>
      </w:pPr>
      <w:r w:rsidRPr="00560331">
        <w:rPr>
          <w:sz w:val="24"/>
          <w:szCs w:val="24"/>
        </w:rPr>
        <w:t>Disco</w:t>
      </w:r>
      <w:r w:rsidR="00C2076B" w:rsidRPr="00560331">
        <w:rPr>
          <w:sz w:val="24"/>
          <w:szCs w:val="24"/>
        </w:rPr>
        <w:t xml:space="preserve">: </w:t>
      </w:r>
      <w:r w:rsidR="00C2076B" w:rsidRPr="00560331">
        <w:rPr>
          <w:color w:val="auto"/>
          <w:sz w:val="24"/>
          <w:szCs w:val="24"/>
          <w:shd w:val="clear" w:color="auto" w:fill="FFFFFF"/>
        </w:rPr>
        <w:t>s un </w:t>
      </w:r>
      <w:hyperlink r:id="rId20" w:tooltip="Medio de almacenamiento" w:history="1">
        <w:r w:rsidR="00C2076B" w:rsidRPr="00560331">
          <w:rPr>
            <w:rStyle w:val="Hipervnculo"/>
            <w:color w:val="auto"/>
            <w:sz w:val="24"/>
            <w:szCs w:val="24"/>
            <w:u w:val="none"/>
            <w:shd w:val="clear" w:color="auto" w:fill="FFFFFF"/>
          </w:rPr>
          <w:t>medio de almacenamiento</w:t>
        </w:r>
      </w:hyperlink>
      <w:r w:rsidR="00C2076B" w:rsidRPr="00560331">
        <w:rPr>
          <w:color w:val="auto"/>
          <w:sz w:val="24"/>
          <w:szCs w:val="24"/>
          <w:shd w:val="clear" w:color="auto" w:fill="FFFFFF"/>
        </w:rPr>
        <w:t> de </w:t>
      </w:r>
      <w:hyperlink r:id="rId21" w:tooltip="Sonido" w:history="1">
        <w:r w:rsidR="00C2076B" w:rsidRPr="00560331">
          <w:rPr>
            <w:rStyle w:val="Hipervnculo"/>
            <w:color w:val="auto"/>
            <w:sz w:val="24"/>
            <w:szCs w:val="24"/>
            <w:u w:val="none"/>
            <w:shd w:val="clear" w:color="auto" w:fill="FFFFFF"/>
          </w:rPr>
          <w:t>sonido</w:t>
        </w:r>
      </w:hyperlink>
      <w:r w:rsidR="00C2076B" w:rsidRPr="00560331">
        <w:rPr>
          <w:color w:val="auto"/>
          <w:sz w:val="24"/>
          <w:szCs w:val="24"/>
          <w:shd w:val="clear" w:color="auto" w:fill="FFFFFF"/>
        </w:rPr>
        <w:t> </w:t>
      </w:r>
      <w:hyperlink r:id="rId22" w:tooltip="Señal analógica" w:history="1">
        <w:r w:rsidR="00C2076B" w:rsidRPr="00560331">
          <w:rPr>
            <w:rStyle w:val="Hipervnculo"/>
            <w:color w:val="auto"/>
            <w:sz w:val="24"/>
            <w:szCs w:val="24"/>
            <w:u w:val="none"/>
            <w:shd w:val="clear" w:color="auto" w:fill="FFFFFF"/>
          </w:rPr>
          <w:t>analógico</w:t>
        </w:r>
      </w:hyperlink>
      <w:r w:rsidR="00C2076B" w:rsidRPr="00560331">
        <w:rPr>
          <w:color w:val="auto"/>
          <w:sz w:val="24"/>
          <w:szCs w:val="24"/>
          <w:shd w:val="clear" w:color="auto" w:fill="FFFFFF"/>
        </w:rPr>
        <w:t> en forma de disco de </w:t>
      </w:r>
      <w:hyperlink r:id="rId23" w:tooltip="Policloruro de vinilo" w:history="1">
        <w:r w:rsidR="00C2076B" w:rsidRPr="00560331">
          <w:rPr>
            <w:rStyle w:val="Hipervnculo"/>
            <w:color w:val="auto"/>
            <w:sz w:val="24"/>
            <w:szCs w:val="24"/>
            <w:u w:val="none"/>
            <w:shd w:val="clear" w:color="auto" w:fill="FFFFFF"/>
          </w:rPr>
          <w:t>poli cloruró de vinilo</w:t>
        </w:r>
      </w:hyperlink>
      <w:r w:rsidR="00C2076B" w:rsidRPr="00560331">
        <w:rPr>
          <w:color w:val="auto"/>
          <w:sz w:val="24"/>
          <w:szCs w:val="24"/>
          <w:shd w:val="clear" w:color="auto" w:fill="FFFFFF"/>
        </w:rPr>
        <w:t>, el cual se estría en una forma </w:t>
      </w:r>
      <w:hyperlink r:id="rId24" w:tooltip="Espiral" w:history="1">
        <w:r w:rsidR="00C2076B" w:rsidRPr="00560331">
          <w:rPr>
            <w:rStyle w:val="Hipervnculo"/>
            <w:color w:val="auto"/>
            <w:sz w:val="24"/>
            <w:szCs w:val="24"/>
            <w:u w:val="none"/>
            <w:shd w:val="clear" w:color="auto" w:fill="FFFFFF"/>
          </w:rPr>
          <w:t>espiral</w:t>
        </w:r>
      </w:hyperlink>
      <w:r w:rsidR="00C2076B" w:rsidRPr="00560331">
        <w:rPr>
          <w:color w:val="auto"/>
          <w:sz w:val="24"/>
          <w:szCs w:val="24"/>
          <w:shd w:val="clear" w:color="auto" w:fill="FFFFFF"/>
        </w:rPr>
        <w:t> modulada.</w:t>
      </w:r>
    </w:p>
    <w:p w14:paraId="4CA8F895" w14:textId="276C3AA0" w:rsidR="002A13D8" w:rsidRPr="00560331" w:rsidRDefault="002A13D8" w:rsidP="002A13D8">
      <w:pPr>
        <w:pStyle w:val="Prrafodelista"/>
        <w:numPr>
          <w:ilvl w:val="0"/>
          <w:numId w:val="18"/>
        </w:numPr>
        <w:rPr>
          <w:sz w:val="24"/>
          <w:szCs w:val="24"/>
        </w:rPr>
      </w:pPr>
      <w:r w:rsidRPr="00560331">
        <w:rPr>
          <w:sz w:val="24"/>
          <w:szCs w:val="24"/>
        </w:rPr>
        <w:t>Éxitos</w:t>
      </w:r>
      <w:r w:rsidR="00C2076B" w:rsidRPr="00560331">
        <w:rPr>
          <w:sz w:val="24"/>
          <w:szCs w:val="24"/>
        </w:rPr>
        <w:t>:</w:t>
      </w:r>
      <w:r w:rsidR="00C2076B" w:rsidRPr="00560331">
        <w:rPr>
          <w:color w:val="222222"/>
          <w:sz w:val="24"/>
          <w:szCs w:val="24"/>
          <w:shd w:val="clear" w:color="auto" w:fill="FFFFFF"/>
        </w:rPr>
        <w:t xml:space="preserve"> es una manera de proporcionar a la </w:t>
      </w:r>
      <w:hyperlink r:id="rId25" w:tooltip="Música" w:history="1">
        <w:r w:rsidR="00C2076B" w:rsidRPr="00560331">
          <w:rPr>
            <w:rStyle w:val="Hipervnculo"/>
            <w:color w:val="auto"/>
            <w:sz w:val="24"/>
            <w:szCs w:val="24"/>
            <w:u w:val="none"/>
            <w:shd w:val="clear" w:color="auto" w:fill="FFFFFF"/>
          </w:rPr>
          <w:t>música</w:t>
        </w:r>
      </w:hyperlink>
      <w:r w:rsidR="00C2076B" w:rsidRPr="00560331">
        <w:rPr>
          <w:color w:val="222222"/>
          <w:sz w:val="24"/>
          <w:szCs w:val="24"/>
          <w:shd w:val="clear" w:color="auto" w:fill="FFFFFF"/>
        </w:rPr>
        <w:t> un grado. El grado viene dado por la popularidad de la música en sí.</w:t>
      </w:r>
    </w:p>
    <w:p w14:paraId="095539D5" w14:textId="3D29CD3A" w:rsidR="002A13D8" w:rsidRPr="00560331" w:rsidRDefault="002A13D8" w:rsidP="002A13D8">
      <w:pPr>
        <w:pStyle w:val="Prrafodelista"/>
        <w:numPr>
          <w:ilvl w:val="0"/>
          <w:numId w:val="18"/>
        </w:numPr>
        <w:rPr>
          <w:sz w:val="24"/>
          <w:szCs w:val="24"/>
        </w:rPr>
      </w:pPr>
      <w:r w:rsidRPr="00560331">
        <w:rPr>
          <w:sz w:val="24"/>
          <w:szCs w:val="24"/>
        </w:rPr>
        <w:t>Favoritos</w:t>
      </w:r>
      <w:r w:rsidR="00C2076B" w:rsidRPr="00560331">
        <w:rPr>
          <w:sz w:val="24"/>
          <w:szCs w:val="24"/>
        </w:rPr>
        <w:t>: lista de canciones seleccionadas por el usuario por ser la de su mejor agrado.</w:t>
      </w:r>
      <w:r w:rsidRPr="00560331">
        <w:rPr>
          <w:sz w:val="24"/>
          <w:szCs w:val="24"/>
        </w:rPr>
        <w:t xml:space="preserve"> </w:t>
      </w:r>
    </w:p>
    <w:p w14:paraId="259861B8" w14:textId="14212919" w:rsidR="002A13D8" w:rsidRPr="00560331" w:rsidRDefault="002A13D8" w:rsidP="002A13D8">
      <w:pPr>
        <w:pStyle w:val="Prrafodelista"/>
        <w:numPr>
          <w:ilvl w:val="0"/>
          <w:numId w:val="18"/>
        </w:numPr>
        <w:rPr>
          <w:sz w:val="24"/>
          <w:szCs w:val="24"/>
        </w:rPr>
      </w:pPr>
      <w:r w:rsidRPr="00560331">
        <w:rPr>
          <w:sz w:val="24"/>
          <w:szCs w:val="24"/>
        </w:rPr>
        <w:t>Género musical</w:t>
      </w:r>
      <w:r w:rsidR="00C2076B" w:rsidRPr="00560331">
        <w:rPr>
          <w:sz w:val="24"/>
          <w:szCs w:val="24"/>
        </w:rPr>
        <w:t xml:space="preserve">: </w:t>
      </w:r>
      <w:r w:rsidR="00C2076B" w:rsidRPr="00560331">
        <w:rPr>
          <w:color w:val="222222"/>
          <w:sz w:val="24"/>
          <w:szCs w:val="24"/>
          <w:shd w:val="clear" w:color="auto" w:fill="FFFFFF"/>
        </w:rPr>
        <w:t>es una categoría que reúne composiciones </w:t>
      </w:r>
      <w:r w:rsidR="00C2076B" w:rsidRPr="00560331">
        <w:rPr>
          <w:bCs/>
          <w:color w:val="222222"/>
          <w:sz w:val="24"/>
          <w:szCs w:val="24"/>
          <w:shd w:val="clear" w:color="auto" w:fill="FFFFFF"/>
        </w:rPr>
        <w:t>musicales</w:t>
      </w:r>
      <w:r w:rsidR="00C2076B" w:rsidRPr="00560331">
        <w:rPr>
          <w:color w:val="222222"/>
          <w:sz w:val="24"/>
          <w:szCs w:val="24"/>
          <w:shd w:val="clear" w:color="auto" w:fill="FFFFFF"/>
        </w:rPr>
        <w:t xml:space="preserve"> que comparten distintos criterios de </w:t>
      </w:r>
      <w:r w:rsidR="00560331" w:rsidRPr="00560331">
        <w:rPr>
          <w:color w:val="222222"/>
          <w:sz w:val="24"/>
          <w:szCs w:val="24"/>
          <w:shd w:val="clear" w:color="auto" w:fill="FFFFFF"/>
        </w:rPr>
        <w:t>afinidad, ​</w:t>
      </w:r>
      <w:r w:rsidR="00C2076B" w:rsidRPr="00560331">
        <w:rPr>
          <w:color w:val="222222"/>
          <w:sz w:val="24"/>
          <w:szCs w:val="24"/>
          <w:shd w:val="clear" w:color="auto" w:fill="FFFFFF"/>
        </w:rPr>
        <w:t xml:space="preserve"> tales como su función, su instrumentación, el contexto social en que es producida o el contenido de su texto.</w:t>
      </w:r>
    </w:p>
    <w:p w14:paraId="61E9924E" w14:textId="7CF0C696" w:rsidR="002A13D8" w:rsidRPr="00560331" w:rsidRDefault="002A13D8" w:rsidP="002A13D8">
      <w:pPr>
        <w:pStyle w:val="Prrafodelista"/>
        <w:numPr>
          <w:ilvl w:val="0"/>
          <w:numId w:val="18"/>
        </w:numPr>
        <w:rPr>
          <w:sz w:val="24"/>
          <w:szCs w:val="24"/>
        </w:rPr>
      </w:pPr>
      <w:r w:rsidRPr="00560331">
        <w:rPr>
          <w:sz w:val="24"/>
          <w:szCs w:val="24"/>
        </w:rPr>
        <w:t>Grupo musical</w:t>
      </w:r>
      <w:r w:rsidR="00C2076B" w:rsidRPr="00560331">
        <w:rPr>
          <w:sz w:val="24"/>
          <w:szCs w:val="24"/>
        </w:rPr>
        <w:t xml:space="preserve">: </w:t>
      </w:r>
      <w:r w:rsidR="00C2076B" w:rsidRPr="00560331">
        <w:rPr>
          <w:color w:val="222222"/>
          <w:sz w:val="24"/>
          <w:szCs w:val="24"/>
          <w:shd w:val="clear" w:color="auto" w:fill="FFFFFF"/>
        </w:rPr>
        <w:t>se refiere a dos o más personas que, a través de la voz y/o de instrumentos </w:t>
      </w:r>
      <w:r w:rsidR="00C2076B" w:rsidRPr="00560331">
        <w:rPr>
          <w:bCs/>
          <w:color w:val="222222"/>
          <w:sz w:val="24"/>
          <w:szCs w:val="24"/>
          <w:shd w:val="clear" w:color="auto" w:fill="FFFFFF"/>
        </w:rPr>
        <w:t>musicales</w:t>
      </w:r>
      <w:r w:rsidR="00C2076B" w:rsidRPr="00560331">
        <w:rPr>
          <w:color w:val="222222"/>
          <w:sz w:val="24"/>
          <w:szCs w:val="24"/>
          <w:shd w:val="clear" w:color="auto" w:fill="FFFFFF"/>
        </w:rPr>
        <w:t>, interpretan obras </w:t>
      </w:r>
      <w:r w:rsidR="00C2076B" w:rsidRPr="00560331">
        <w:rPr>
          <w:bCs/>
          <w:color w:val="222222"/>
          <w:sz w:val="24"/>
          <w:szCs w:val="24"/>
          <w:shd w:val="clear" w:color="auto" w:fill="FFFFFF"/>
        </w:rPr>
        <w:t>musicales</w:t>
      </w:r>
      <w:r w:rsidR="00C2076B" w:rsidRPr="00560331">
        <w:rPr>
          <w:color w:val="222222"/>
          <w:sz w:val="24"/>
          <w:szCs w:val="24"/>
          <w:shd w:val="clear" w:color="auto" w:fill="FFFFFF"/>
        </w:rPr>
        <w:t> pertenecientes a diferentes géneros y estilos.</w:t>
      </w:r>
    </w:p>
    <w:p w14:paraId="589E9898" w14:textId="727CA0E1" w:rsidR="002A13D8" w:rsidRPr="00560331" w:rsidRDefault="002A13D8" w:rsidP="002A13D8">
      <w:pPr>
        <w:pStyle w:val="Prrafodelista"/>
        <w:numPr>
          <w:ilvl w:val="0"/>
          <w:numId w:val="18"/>
        </w:numPr>
        <w:rPr>
          <w:sz w:val="24"/>
          <w:szCs w:val="24"/>
        </w:rPr>
      </w:pPr>
      <w:r w:rsidRPr="00560331">
        <w:rPr>
          <w:sz w:val="24"/>
          <w:szCs w:val="24"/>
        </w:rPr>
        <w:t>Música</w:t>
      </w:r>
      <w:r w:rsidR="007837A0" w:rsidRPr="00560331">
        <w:rPr>
          <w:sz w:val="24"/>
          <w:szCs w:val="24"/>
        </w:rPr>
        <w:t xml:space="preserve">: </w:t>
      </w:r>
      <w:r w:rsidR="007837A0" w:rsidRPr="00560331">
        <w:rPr>
          <w:color w:val="auto"/>
          <w:sz w:val="24"/>
          <w:szCs w:val="24"/>
          <w:shd w:val="clear" w:color="auto" w:fill="FFFFFF"/>
        </w:rPr>
        <w:t>es, según la definición tradicional del término, el </w:t>
      </w:r>
      <w:hyperlink r:id="rId26" w:tooltip="Arte" w:history="1">
        <w:r w:rsidR="007837A0" w:rsidRPr="00560331">
          <w:rPr>
            <w:rStyle w:val="Hipervnculo"/>
            <w:color w:val="auto"/>
            <w:sz w:val="24"/>
            <w:szCs w:val="24"/>
            <w:u w:val="none"/>
            <w:shd w:val="clear" w:color="auto" w:fill="FFFFFF"/>
          </w:rPr>
          <w:t>arte</w:t>
        </w:r>
      </w:hyperlink>
      <w:r w:rsidR="007837A0" w:rsidRPr="00560331">
        <w:rPr>
          <w:color w:val="auto"/>
          <w:sz w:val="24"/>
          <w:szCs w:val="24"/>
          <w:shd w:val="clear" w:color="auto" w:fill="FFFFFF"/>
        </w:rPr>
        <w:t> de organizar sensible y lógicamente una combinación coherente de </w:t>
      </w:r>
      <w:hyperlink r:id="rId27" w:tooltip="Sonido" w:history="1">
        <w:r w:rsidR="007837A0" w:rsidRPr="00560331">
          <w:rPr>
            <w:rStyle w:val="Hipervnculo"/>
            <w:color w:val="auto"/>
            <w:sz w:val="24"/>
            <w:szCs w:val="24"/>
            <w:u w:val="none"/>
            <w:shd w:val="clear" w:color="auto" w:fill="FFFFFF"/>
          </w:rPr>
          <w:t>sonidos</w:t>
        </w:r>
      </w:hyperlink>
      <w:r w:rsidR="007837A0" w:rsidRPr="00560331">
        <w:rPr>
          <w:color w:val="auto"/>
          <w:sz w:val="24"/>
          <w:szCs w:val="24"/>
          <w:shd w:val="clear" w:color="auto" w:fill="FFFFFF"/>
        </w:rPr>
        <w:t> y </w:t>
      </w:r>
      <w:hyperlink r:id="rId28" w:tooltip="Silencio (sonido)" w:history="1">
        <w:r w:rsidR="007837A0" w:rsidRPr="00560331">
          <w:rPr>
            <w:rStyle w:val="Hipervnculo"/>
            <w:color w:val="auto"/>
            <w:sz w:val="24"/>
            <w:szCs w:val="24"/>
            <w:u w:val="none"/>
            <w:shd w:val="clear" w:color="auto" w:fill="FFFFFF"/>
          </w:rPr>
          <w:t>silencios</w:t>
        </w:r>
      </w:hyperlink>
      <w:r w:rsidR="007837A0" w:rsidRPr="00560331">
        <w:rPr>
          <w:color w:val="auto"/>
          <w:sz w:val="24"/>
          <w:szCs w:val="24"/>
          <w:shd w:val="clear" w:color="auto" w:fill="FFFFFF"/>
        </w:rPr>
        <w:t> utilizando los principios fundamentales de la </w:t>
      </w:r>
      <w:hyperlink r:id="rId29" w:tooltip="Melodía" w:history="1">
        <w:r w:rsidR="007837A0" w:rsidRPr="00560331">
          <w:rPr>
            <w:rStyle w:val="Hipervnculo"/>
            <w:color w:val="auto"/>
            <w:sz w:val="24"/>
            <w:szCs w:val="24"/>
            <w:u w:val="none"/>
            <w:shd w:val="clear" w:color="auto" w:fill="FFFFFF"/>
          </w:rPr>
          <w:t>melodía</w:t>
        </w:r>
      </w:hyperlink>
      <w:r w:rsidR="007837A0" w:rsidRPr="00560331">
        <w:rPr>
          <w:color w:val="auto"/>
          <w:sz w:val="24"/>
          <w:szCs w:val="24"/>
          <w:shd w:val="clear" w:color="auto" w:fill="FFFFFF"/>
        </w:rPr>
        <w:t>, la </w:t>
      </w:r>
      <w:hyperlink r:id="rId30" w:tooltip="Armonía" w:history="1">
        <w:r w:rsidR="007837A0" w:rsidRPr="00560331">
          <w:rPr>
            <w:rStyle w:val="Hipervnculo"/>
            <w:color w:val="auto"/>
            <w:sz w:val="24"/>
            <w:szCs w:val="24"/>
            <w:u w:val="none"/>
            <w:shd w:val="clear" w:color="auto" w:fill="FFFFFF"/>
          </w:rPr>
          <w:t>armonía</w:t>
        </w:r>
      </w:hyperlink>
      <w:r w:rsidR="007837A0" w:rsidRPr="00560331">
        <w:rPr>
          <w:color w:val="auto"/>
          <w:sz w:val="24"/>
          <w:szCs w:val="24"/>
          <w:shd w:val="clear" w:color="auto" w:fill="FFFFFF"/>
        </w:rPr>
        <w:t> y el </w:t>
      </w:r>
      <w:hyperlink r:id="rId31" w:tooltip="Ritmo" w:history="1">
        <w:r w:rsidR="007837A0" w:rsidRPr="00560331">
          <w:rPr>
            <w:rStyle w:val="Hipervnculo"/>
            <w:color w:val="auto"/>
            <w:sz w:val="24"/>
            <w:szCs w:val="24"/>
            <w:u w:val="none"/>
            <w:shd w:val="clear" w:color="auto" w:fill="FFFFFF"/>
          </w:rPr>
          <w:t>ritmo</w:t>
        </w:r>
      </w:hyperlink>
      <w:r w:rsidR="007837A0" w:rsidRPr="00560331">
        <w:rPr>
          <w:color w:val="auto"/>
          <w:sz w:val="24"/>
          <w:szCs w:val="24"/>
          <w:shd w:val="clear" w:color="auto" w:fill="FFFFFF"/>
        </w:rPr>
        <w:t xml:space="preserve">, mediante la intervención de complejos procesos </w:t>
      </w:r>
      <w:proofErr w:type="spellStart"/>
      <w:r w:rsidR="007837A0" w:rsidRPr="00560331">
        <w:rPr>
          <w:color w:val="auto"/>
          <w:sz w:val="24"/>
          <w:szCs w:val="24"/>
          <w:shd w:val="clear" w:color="auto" w:fill="FFFFFF"/>
        </w:rPr>
        <w:t>psico</w:t>
      </w:r>
      <w:proofErr w:type="spellEnd"/>
      <w:r w:rsidR="007837A0" w:rsidRPr="00560331">
        <w:rPr>
          <w:color w:val="auto"/>
          <w:sz w:val="24"/>
          <w:szCs w:val="24"/>
          <w:shd w:val="clear" w:color="auto" w:fill="FFFFFF"/>
        </w:rPr>
        <w:t>-anímicos.</w:t>
      </w:r>
    </w:p>
    <w:p w14:paraId="5750EC63" w14:textId="2AF3621C" w:rsidR="002A13D8" w:rsidRPr="00560331" w:rsidRDefault="002A13D8" w:rsidP="002A13D8">
      <w:pPr>
        <w:pStyle w:val="Prrafodelista"/>
        <w:numPr>
          <w:ilvl w:val="0"/>
          <w:numId w:val="18"/>
        </w:numPr>
        <w:rPr>
          <w:sz w:val="24"/>
          <w:szCs w:val="24"/>
        </w:rPr>
      </w:pPr>
      <w:r w:rsidRPr="00560331">
        <w:rPr>
          <w:sz w:val="24"/>
          <w:szCs w:val="24"/>
        </w:rPr>
        <w:lastRenderedPageBreak/>
        <w:t>Playlist</w:t>
      </w:r>
      <w:r w:rsidR="007837A0" w:rsidRPr="00560331">
        <w:rPr>
          <w:sz w:val="24"/>
          <w:szCs w:val="24"/>
        </w:rPr>
        <w:t xml:space="preserve">: </w:t>
      </w:r>
      <w:r w:rsidR="007837A0" w:rsidRPr="00560331">
        <w:rPr>
          <w:color w:val="222222"/>
          <w:sz w:val="24"/>
          <w:szCs w:val="24"/>
          <w:shd w:val="clear" w:color="auto" w:fill="FFFFFF"/>
        </w:rPr>
        <w:t>es una lista de archivos de video o audio que se pueden reproducir en un reproductor multimedia ya sea de forma secuencial o en orden aleatorio. orden. </w:t>
      </w:r>
    </w:p>
    <w:p w14:paraId="568984C1" w14:textId="479B8EB7" w:rsidR="002A13D8" w:rsidRPr="00560331" w:rsidRDefault="002A13D8" w:rsidP="002A13D8">
      <w:pPr>
        <w:pStyle w:val="Prrafodelista"/>
        <w:numPr>
          <w:ilvl w:val="0"/>
          <w:numId w:val="18"/>
        </w:numPr>
        <w:rPr>
          <w:sz w:val="24"/>
          <w:szCs w:val="24"/>
        </w:rPr>
      </w:pPr>
      <w:r w:rsidRPr="00560331">
        <w:rPr>
          <w:sz w:val="24"/>
          <w:szCs w:val="24"/>
        </w:rPr>
        <w:t>Podcast</w:t>
      </w:r>
      <w:r w:rsidR="00443776" w:rsidRPr="00560331">
        <w:rPr>
          <w:sz w:val="24"/>
          <w:szCs w:val="24"/>
        </w:rPr>
        <w:t xml:space="preserve">: </w:t>
      </w:r>
      <w:r w:rsidR="00443776" w:rsidRPr="00560331">
        <w:rPr>
          <w:color w:val="222222"/>
          <w:sz w:val="24"/>
          <w:szCs w:val="24"/>
          <w:shd w:val="clear" w:color="auto" w:fill="FFFFFF"/>
        </w:rPr>
        <w:t>consiste en la distribución de archivos multimedia, normalmente audio o vídeo que suelen ser de larga duración, que pueden incluir texto como subtítulos y notas.</w:t>
      </w:r>
    </w:p>
    <w:p w14:paraId="74B6C470" w14:textId="53CC9D73" w:rsidR="002A13D8" w:rsidRPr="00560331" w:rsidRDefault="002A13D8" w:rsidP="002A13D8">
      <w:pPr>
        <w:pStyle w:val="Prrafodelista"/>
        <w:numPr>
          <w:ilvl w:val="0"/>
          <w:numId w:val="18"/>
        </w:numPr>
        <w:rPr>
          <w:sz w:val="24"/>
          <w:szCs w:val="24"/>
        </w:rPr>
      </w:pPr>
      <w:r w:rsidRPr="00560331">
        <w:rPr>
          <w:sz w:val="24"/>
          <w:szCs w:val="24"/>
        </w:rPr>
        <w:t>Premium</w:t>
      </w:r>
      <w:r w:rsidR="007837A0" w:rsidRPr="00560331">
        <w:rPr>
          <w:sz w:val="24"/>
          <w:szCs w:val="24"/>
        </w:rPr>
        <w:t>: es un adjetivo que se utiliza para calificar a un servicio o un producto de características especiales, de calidad superior a la media. Lo habitual es que lo Premium sea un privilegio destinado a aquellos consumidores que pagan un monto adicional.</w:t>
      </w:r>
    </w:p>
    <w:p w14:paraId="229B0535" w14:textId="6AA226AE" w:rsidR="002A13D8" w:rsidRPr="00560331" w:rsidRDefault="002A13D8" w:rsidP="002A13D8">
      <w:pPr>
        <w:pStyle w:val="Prrafodelista"/>
        <w:numPr>
          <w:ilvl w:val="0"/>
          <w:numId w:val="18"/>
        </w:numPr>
        <w:rPr>
          <w:sz w:val="24"/>
          <w:szCs w:val="24"/>
        </w:rPr>
      </w:pPr>
      <w:r w:rsidRPr="00560331">
        <w:rPr>
          <w:sz w:val="24"/>
          <w:szCs w:val="24"/>
        </w:rPr>
        <w:t>Reproductor</w:t>
      </w:r>
      <w:r w:rsidR="007837A0" w:rsidRPr="00560331">
        <w:rPr>
          <w:sz w:val="24"/>
          <w:szCs w:val="24"/>
        </w:rPr>
        <w:t>: es una aplicación o herramienta encargada de reproducir archivos multimedia.</w:t>
      </w:r>
    </w:p>
    <w:p w14:paraId="607A669F" w14:textId="77777777" w:rsidR="000B43D0" w:rsidRPr="000B43D0" w:rsidRDefault="000B43D0" w:rsidP="000B43D0">
      <w:pPr>
        <w:rPr>
          <w:lang w:eastAsia="en-US"/>
        </w:rPr>
      </w:pPr>
    </w:p>
    <w:p w14:paraId="569E306C" w14:textId="4857E16C" w:rsidR="006A43A6" w:rsidRDefault="006A43A6" w:rsidP="0044252C">
      <w:pPr>
        <w:rPr>
          <w:color w:val="2F5496" w:themeColor="accent1" w:themeShade="BF"/>
        </w:rPr>
      </w:pPr>
    </w:p>
    <w:p w14:paraId="6E6FD7C1" w14:textId="61BA1D05" w:rsidR="006A43A6" w:rsidRDefault="006A43A6" w:rsidP="0044252C">
      <w:pPr>
        <w:rPr>
          <w:color w:val="2F5496" w:themeColor="accent1" w:themeShade="BF"/>
        </w:rPr>
      </w:pPr>
    </w:p>
    <w:p w14:paraId="3BF82222" w14:textId="676E573B" w:rsidR="006A43A6" w:rsidRDefault="006A43A6" w:rsidP="0044252C">
      <w:pPr>
        <w:rPr>
          <w:color w:val="2F5496" w:themeColor="accent1" w:themeShade="BF"/>
        </w:rPr>
      </w:pPr>
    </w:p>
    <w:p w14:paraId="0F156FF1" w14:textId="6F005526" w:rsidR="006A43A6" w:rsidRDefault="006A43A6" w:rsidP="0044252C">
      <w:pPr>
        <w:rPr>
          <w:color w:val="2F5496" w:themeColor="accent1" w:themeShade="BF"/>
        </w:rPr>
      </w:pPr>
    </w:p>
    <w:p w14:paraId="7ACF8478" w14:textId="2033EB25" w:rsidR="006A43A6" w:rsidRDefault="006A43A6" w:rsidP="0044252C">
      <w:pPr>
        <w:rPr>
          <w:color w:val="2F5496" w:themeColor="accent1" w:themeShade="BF"/>
        </w:rPr>
      </w:pPr>
    </w:p>
    <w:p w14:paraId="5CCD7E22" w14:textId="77777777" w:rsidR="000B43D0" w:rsidRDefault="000B43D0" w:rsidP="0044252C">
      <w:pPr>
        <w:rPr>
          <w:b/>
          <w:color w:val="2F5496" w:themeColor="accent1" w:themeShade="BF"/>
          <w:sz w:val="32"/>
          <w:szCs w:val="32"/>
        </w:rPr>
      </w:pPr>
    </w:p>
    <w:p w14:paraId="024F0494" w14:textId="77777777" w:rsidR="000B43D0" w:rsidRDefault="000B43D0" w:rsidP="0044252C">
      <w:pPr>
        <w:rPr>
          <w:b/>
          <w:color w:val="2F5496" w:themeColor="accent1" w:themeShade="BF"/>
          <w:sz w:val="32"/>
          <w:szCs w:val="32"/>
        </w:rPr>
      </w:pPr>
    </w:p>
    <w:p w14:paraId="023D90D8" w14:textId="77777777" w:rsidR="000B43D0" w:rsidRDefault="000B43D0" w:rsidP="0044252C">
      <w:pPr>
        <w:rPr>
          <w:b/>
          <w:color w:val="2F5496" w:themeColor="accent1" w:themeShade="BF"/>
          <w:sz w:val="32"/>
          <w:szCs w:val="32"/>
        </w:rPr>
      </w:pPr>
    </w:p>
    <w:p w14:paraId="1DAED0F9" w14:textId="77777777" w:rsidR="000B43D0" w:rsidRDefault="000B43D0" w:rsidP="0044252C">
      <w:pPr>
        <w:rPr>
          <w:b/>
          <w:color w:val="2F5496" w:themeColor="accent1" w:themeShade="BF"/>
          <w:sz w:val="32"/>
          <w:szCs w:val="32"/>
        </w:rPr>
      </w:pPr>
    </w:p>
    <w:p w14:paraId="3985EDFC" w14:textId="77777777" w:rsidR="000B43D0" w:rsidRDefault="000B43D0" w:rsidP="0044252C">
      <w:pPr>
        <w:rPr>
          <w:b/>
          <w:color w:val="2F5496" w:themeColor="accent1" w:themeShade="BF"/>
          <w:sz w:val="32"/>
          <w:szCs w:val="32"/>
        </w:rPr>
      </w:pPr>
    </w:p>
    <w:p w14:paraId="4B93DBED" w14:textId="77777777" w:rsidR="000B43D0" w:rsidRDefault="000B43D0" w:rsidP="0044252C">
      <w:pPr>
        <w:rPr>
          <w:b/>
          <w:color w:val="2F5496" w:themeColor="accent1" w:themeShade="BF"/>
          <w:sz w:val="32"/>
          <w:szCs w:val="32"/>
        </w:rPr>
      </w:pPr>
    </w:p>
    <w:p w14:paraId="192796F1" w14:textId="77777777" w:rsidR="000B43D0" w:rsidRDefault="000B43D0" w:rsidP="0044252C">
      <w:pPr>
        <w:rPr>
          <w:b/>
          <w:color w:val="2F5496" w:themeColor="accent1" w:themeShade="BF"/>
          <w:sz w:val="32"/>
          <w:szCs w:val="32"/>
        </w:rPr>
      </w:pPr>
    </w:p>
    <w:p w14:paraId="17722BD9" w14:textId="77777777" w:rsidR="000B43D0" w:rsidRDefault="000B43D0" w:rsidP="0044252C">
      <w:pPr>
        <w:rPr>
          <w:b/>
          <w:color w:val="2F5496" w:themeColor="accent1" w:themeShade="BF"/>
          <w:sz w:val="32"/>
          <w:szCs w:val="32"/>
        </w:rPr>
      </w:pPr>
    </w:p>
    <w:p w14:paraId="5C14E2C4" w14:textId="77777777" w:rsidR="000B43D0" w:rsidRDefault="000B43D0" w:rsidP="0044252C">
      <w:pPr>
        <w:rPr>
          <w:b/>
          <w:color w:val="2F5496" w:themeColor="accent1" w:themeShade="BF"/>
          <w:sz w:val="32"/>
          <w:szCs w:val="32"/>
        </w:rPr>
      </w:pPr>
    </w:p>
    <w:p w14:paraId="57BCA737" w14:textId="77777777" w:rsidR="000B43D0" w:rsidRDefault="000B43D0" w:rsidP="0044252C">
      <w:pPr>
        <w:rPr>
          <w:b/>
          <w:color w:val="2F5496" w:themeColor="accent1" w:themeShade="BF"/>
          <w:sz w:val="32"/>
          <w:szCs w:val="32"/>
        </w:rPr>
      </w:pPr>
    </w:p>
    <w:p w14:paraId="423D700E" w14:textId="77777777" w:rsidR="000B43D0" w:rsidRDefault="000B43D0" w:rsidP="0044252C">
      <w:pPr>
        <w:rPr>
          <w:b/>
          <w:color w:val="2F5496" w:themeColor="accent1" w:themeShade="BF"/>
          <w:sz w:val="32"/>
          <w:szCs w:val="32"/>
        </w:rPr>
      </w:pPr>
    </w:p>
    <w:p w14:paraId="71E4AE49" w14:textId="77777777" w:rsidR="000B43D0" w:rsidRDefault="000B43D0" w:rsidP="0044252C">
      <w:pPr>
        <w:rPr>
          <w:b/>
          <w:color w:val="2F5496" w:themeColor="accent1" w:themeShade="BF"/>
          <w:sz w:val="32"/>
          <w:szCs w:val="32"/>
        </w:rPr>
      </w:pPr>
    </w:p>
    <w:p w14:paraId="2BA512DB" w14:textId="77777777" w:rsidR="000B43D0" w:rsidRDefault="000B43D0" w:rsidP="0044252C">
      <w:pPr>
        <w:rPr>
          <w:b/>
          <w:color w:val="2F5496" w:themeColor="accent1" w:themeShade="BF"/>
          <w:sz w:val="32"/>
          <w:szCs w:val="32"/>
        </w:rPr>
      </w:pPr>
    </w:p>
    <w:p w14:paraId="6559B205" w14:textId="77777777" w:rsidR="000B43D0" w:rsidRDefault="000B43D0" w:rsidP="0044252C">
      <w:pPr>
        <w:rPr>
          <w:b/>
          <w:color w:val="2F5496" w:themeColor="accent1" w:themeShade="BF"/>
          <w:sz w:val="32"/>
          <w:szCs w:val="32"/>
        </w:rPr>
      </w:pPr>
    </w:p>
    <w:p w14:paraId="3083F045" w14:textId="77777777" w:rsidR="000B43D0" w:rsidRDefault="000B43D0" w:rsidP="0044252C">
      <w:pPr>
        <w:rPr>
          <w:b/>
          <w:color w:val="2F5496" w:themeColor="accent1" w:themeShade="BF"/>
          <w:sz w:val="32"/>
          <w:szCs w:val="32"/>
        </w:rPr>
      </w:pPr>
    </w:p>
    <w:p w14:paraId="1C81570E" w14:textId="77777777" w:rsidR="000B43D0" w:rsidRDefault="000B43D0" w:rsidP="0044252C">
      <w:pPr>
        <w:rPr>
          <w:b/>
          <w:color w:val="2F5496" w:themeColor="accent1" w:themeShade="BF"/>
          <w:sz w:val="32"/>
          <w:szCs w:val="32"/>
        </w:rPr>
      </w:pPr>
    </w:p>
    <w:p w14:paraId="514E8115" w14:textId="77777777" w:rsidR="000B43D0" w:rsidRDefault="000B43D0" w:rsidP="0044252C">
      <w:pPr>
        <w:rPr>
          <w:b/>
          <w:color w:val="2F5496" w:themeColor="accent1" w:themeShade="BF"/>
          <w:sz w:val="32"/>
          <w:szCs w:val="32"/>
        </w:rPr>
      </w:pPr>
    </w:p>
    <w:p w14:paraId="02D0BBE4" w14:textId="690AE1D5" w:rsidR="006A43A6" w:rsidRDefault="006A43A6" w:rsidP="0044252C">
      <w:pPr>
        <w:rPr>
          <w:b/>
          <w:color w:val="2F5496" w:themeColor="accent1" w:themeShade="BF"/>
          <w:sz w:val="32"/>
          <w:szCs w:val="32"/>
        </w:rPr>
      </w:pPr>
      <w:r w:rsidRPr="006A43A6">
        <w:rPr>
          <w:b/>
          <w:color w:val="2F5496" w:themeColor="accent1" w:themeShade="BF"/>
          <w:sz w:val="32"/>
          <w:szCs w:val="32"/>
        </w:rPr>
        <w:lastRenderedPageBreak/>
        <w:t xml:space="preserve">Distribución de tareas de integrantes en </w:t>
      </w:r>
      <w:proofErr w:type="spellStart"/>
      <w:r w:rsidRPr="006A43A6">
        <w:rPr>
          <w:b/>
          <w:color w:val="2F5496" w:themeColor="accent1" w:themeShade="BF"/>
          <w:sz w:val="32"/>
          <w:szCs w:val="32"/>
        </w:rPr>
        <w:t>Trello</w:t>
      </w:r>
      <w:proofErr w:type="spellEnd"/>
    </w:p>
    <w:p w14:paraId="08C9942C" w14:textId="49CB7809" w:rsidR="006A43A6" w:rsidRDefault="006A43A6" w:rsidP="0044252C">
      <w:pPr>
        <w:rPr>
          <w:b/>
          <w:color w:val="2F5496" w:themeColor="accent1" w:themeShade="BF"/>
          <w:sz w:val="32"/>
          <w:szCs w:val="32"/>
        </w:rPr>
      </w:pPr>
    </w:p>
    <w:p w14:paraId="1DC8C38B" w14:textId="4D53C666" w:rsidR="006A43A6" w:rsidRDefault="006A43A6" w:rsidP="0044252C">
      <w:pPr>
        <w:rPr>
          <w:color w:val="000000" w:themeColor="text1"/>
          <w:sz w:val="28"/>
          <w:szCs w:val="28"/>
          <w:lang w:val="en-US"/>
        </w:rPr>
      </w:pPr>
      <w:r w:rsidRPr="006A43A6">
        <w:rPr>
          <w:b/>
          <w:color w:val="000000" w:themeColor="text1"/>
          <w:sz w:val="28"/>
          <w:szCs w:val="28"/>
          <w:lang w:val="en-US"/>
        </w:rPr>
        <w:t xml:space="preserve">Link: </w:t>
      </w:r>
      <w:hyperlink r:id="rId32" w:history="1">
        <w:r w:rsidR="000B43D0" w:rsidRPr="00846F70">
          <w:rPr>
            <w:rStyle w:val="Hipervnculo"/>
            <w:sz w:val="28"/>
            <w:szCs w:val="28"/>
            <w:lang w:val="en-US"/>
          </w:rPr>
          <w:t>https://trello.com/b/0ZzZtRMI/primer-avance-de-spotify</w:t>
        </w:r>
      </w:hyperlink>
    </w:p>
    <w:p w14:paraId="264E173B" w14:textId="36138BFF" w:rsidR="006A43A6" w:rsidRDefault="006A43A6" w:rsidP="0044252C">
      <w:pPr>
        <w:rPr>
          <w:color w:val="000000" w:themeColor="text1"/>
          <w:sz w:val="28"/>
          <w:szCs w:val="28"/>
          <w:lang w:val="en-US"/>
        </w:rPr>
      </w:pPr>
    </w:p>
    <w:p w14:paraId="26EE9612" w14:textId="1F110B04" w:rsidR="006A43A6" w:rsidRDefault="006A43A6" w:rsidP="0044252C">
      <w:pPr>
        <w:rPr>
          <w:color w:val="000000" w:themeColor="text1"/>
          <w:sz w:val="28"/>
          <w:szCs w:val="28"/>
          <w:lang w:val="en-US"/>
        </w:rPr>
      </w:pPr>
    </w:p>
    <w:p w14:paraId="6BE05BF6" w14:textId="2291846F" w:rsidR="002621B5" w:rsidRDefault="002621B5" w:rsidP="0044252C">
      <w:pPr>
        <w:rPr>
          <w:color w:val="000000" w:themeColor="text1"/>
          <w:sz w:val="28"/>
          <w:szCs w:val="28"/>
          <w:lang w:val="en-US"/>
        </w:rPr>
      </w:pPr>
    </w:p>
    <w:p w14:paraId="43924E85" w14:textId="09CE8D21" w:rsidR="002621B5" w:rsidRDefault="002621B5" w:rsidP="0044252C">
      <w:pPr>
        <w:rPr>
          <w:b/>
          <w:color w:val="2F5496" w:themeColor="accent1" w:themeShade="BF"/>
          <w:sz w:val="32"/>
          <w:szCs w:val="32"/>
        </w:rPr>
      </w:pPr>
      <w:r>
        <w:rPr>
          <w:b/>
          <w:color w:val="2F5496" w:themeColor="accent1" w:themeShade="BF"/>
          <w:sz w:val="32"/>
          <w:szCs w:val="32"/>
        </w:rPr>
        <w:t>Tabla de evaluación por integrante</w:t>
      </w:r>
    </w:p>
    <w:p w14:paraId="5408E32F" w14:textId="04673383" w:rsidR="002621B5" w:rsidRDefault="002621B5" w:rsidP="0044252C">
      <w:pPr>
        <w:rPr>
          <w:b/>
          <w:color w:val="2F5496" w:themeColor="accent1" w:themeShade="BF"/>
          <w:sz w:val="32"/>
          <w:szCs w:val="32"/>
        </w:rPr>
      </w:pPr>
    </w:p>
    <w:tbl>
      <w:tblPr>
        <w:tblStyle w:val="Tablaconcuadrcula"/>
        <w:tblW w:w="0" w:type="auto"/>
        <w:tblLook w:val="04A0" w:firstRow="1" w:lastRow="0" w:firstColumn="1" w:lastColumn="0" w:noHBand="0" w:noVBand="1"/>
      </w:tblPr>
      <w:tblGrid>
        <w:gridCol w:w="2337"/>
        <w:gridCol w:w="2337"/>
        <w:gridCol w:w="2338"/>
        <w:gridCol w:w="2338"/>
      </w:tblGrid>
      <w:tr w:rsidR="002621B5" w14:paraId="5C7A4989" w14:textId="77777777" w:rsidTr="002621B5">
        <w:tc>
          <w:tcPr>
            <w:tcW w:w="2337" w:type="dxa"/>
          </w:tcPr>
          <w:p w14:paraId="7E87951C" w14:textId="4650CC00" w:rsidR="002621B5" w:rsidRPr="002621B5" w:rsidRDefault="002621B5" w:rsidP="002621B5">
            <w:pPr>
              <w:jc w:val="left"/>
              <w:rPr>
                <w:color w:val="000000" w:themeColor="text1"/>
                <w:sz w:val="24"/>
                <w:szCs w:val="24"/>
              </w:rPr>
            </w:pPr>
            <w:r w:rsidRPr="002621B5">
              <w:rPr>
                <w:color w:val="000000" w:themeColor="text1"/>
                <w:sz w:val="24"/>
                <w:szCs w:val="24"/>
              </w:rPr>
              <w:t xml:space="preserve">No. </w:t>
            </w:r>
            <w:proofErr w:type="spellStart"/>
            <w:r w:rsidRPr="002621B5">
              <w:rPr>
                <w:color w:val="000000" w:themeColor="text1"/>
                <w:sz w:val="24"/>
                <w:szCs w:val="24"/>
              </w:rPr>
              <w:t>Integrante</w:t>
            </w:r>
            <w:proofErr w:type="spellEnd"/>
          </w:p>
        </w:tc>
        <w:tc>
          <w:tcPr>
            <w:tcW w:w="2337" w:type="dxa"/>
          </w:tcPr>
          <w:p w14:paraId="32703CE6" w14:textId="2CC73C7D" w:rsidR="002621B5" w:rsidRPr="002621B5" w:rsidRDefault="002621B5" w:rsidP="002621B5">
            <w:pPr>
              <w:jc w:val="left"/>
              <w:rPr>
                <w:color w:val="000000" w:themeColor="text1"/>
                <w:sz w:val="24"/>
                <w:szCs w:val="24"/>
              </w:rPr>
            </w:pPr>
            <w:proofErr w:type="spellStart"/>
            <w:r w:rsidRPr="002621B5">
              <w:rPr>
                <w:color w:val="000000" w:themeColor="text1"/>
                <w:sz w:val="24"/>
                <w:szCs w:val="24"/>
              </w:rPr>
              <w:t>Nombre</w:t>
            </w:r>
            <w:proofErr w:type="spellEnd"/>
            <w:r w:rsidRPr="002621B5">
              <w:rPr>
                <w:color w:val="000000" w:themeColor="text1"/>
                <w:sz w:val="24"/>
                <w:szCs w:val="24"/>
              </w:rPr>
              <w:t xml:space="preserve"> de </w:t>
            </w:r>
            <w:proofErr w:type="spellStart"/>
            <w:r w:rsidRPr="002621B5">
              <w:rPr>
                <w:color w:val="000000" w:themeColor="text1"/>
                <w:sz w:val="24"/>
                <w:szCs w:val="24"/>
              </w:rPr>
              <w:t>Integrante</w:t>
            </w:r>
            <w:proofErr w:type="spellEnd"/>
          </w:p>
        </w:tc>
        <w:tc>
          <w:tcPr>
            <w:tcW w:w="2338" w:type="dxa"/>
          </w:tcPr>
          <w:p w14:paraId="16DD026C" w14:textId="29CE7A8A" w:rsidR="002621B5" w:rsidRPr="002621B5" w:rsidRDefault="002621B5" w:rsidP="002621B5">
            <w:pPr>
              <w:jc w:val="left"/>
              <w:rPr>
                <w:color w:val="000000" w:themeColor="text1"/>
                <w:sz w:val="24"/>
                <w:szCs w:val="24"/>
              </w:rPr>
            </w:pPr>
            <w:r w:rsidRPr="002621B5">
              <w:rPr>
                <w:color w:val="000000" w:themeColor="text1"/>
                <w:sz w:val="24"/>
                <w:szCs w:val="24"/>
              </w:rPr>
              <w:t>N</w:t>
            </w:r>
            <w:r>
              <w:rPr>
                <w:color w:val="000000" w:themeColor="text1"/>
                <w:sz w:val="24"/>
                <w:szCs w:val="24"/>
              </w:rPr>
              <w:t>o</w:t>
            </w:r>
            <w:r w:rsidRPr="002621B5">
              <w:rPr>
                <w:color w:val="000000" w:themeColor="text1"/>
                <w:sz w:val="24"/>
                <w:szCs w:val="24"/>
              </w:rPr>
              <w:t>.</w:t>
            </w:r>
            <w:r>
              <w:rPr>
                <w:color w:val="000000" w:themeColor="text1"/>
                <w:sz w:val="24"/>
                <w:szCs w:val="24"/>
              </w:rPr>
              <w:t xml:space="preserve"> de </w:t>
            </w:r>
            <w:proofErr w:type="spellStart"/>
            <w:r>
              <w:rPr>
                <w:color w:val="000000" w:themeColor="text1"/>
                <w:sz w:val="24"/>
                <w:szCs w:val="24"/>
              </w:rPr>
              <w:t>C</w:t>
            </w:r>
            <w:r w:rsidRPr="002621B5">
              <w:rPr>
                <w:color w:val="000000" w:themeColor="text1"/>
                <w:sz w:val="24"/>
                <w:szCs w:val="24"/>
              </w:rPr>
              <w:t>uenta</w:t>
            </w:r>
            <w:proofErr w:type="spellEnd"/>
          </w:p>
        </w:tc>
        <w:tc>
          <w:tcPr>
            <w:tcW w:w="2338" w:type="dxa"/>
          </w:tcPr>
          <w:p w14:paraId="37B2ABEC" w14:textId="16FB6F68" w:rsidR="002621B5" w:rsidRPr="002621B5" w:rsidRDefault="002621B5" w:rsidP="002621B5">
            <w:pPr>
              <w:jc w:val="left"/>
              <w:rPr>
                <w:color w:val="000000" w:themeColor="text1"/>
                <w:sz w:val="24"/>
                <w:szCs w:val="24"/>
              </w:rPr>
            </w:pPr>
            <w:r w:rsidRPr="002621B5">
              <w:rPr>
                <w:color w:val="000000" w:themeColor="text1"/>
                <w:sz w:val="24"/>
                <w:szCs w:val="24"/>
              </w:rPr>
              <w:t xml:space="preserve">Nota de </w:t>
            </w:r>
            <w:proofErr w:type="spellStart"/>
            <w:r w:rsidRPr="002621B5">
              <w:rPr>
                <w:color w:val="000000" w:themeColor="text1"/>
                <w:sz w:val="24"/>
                <w:szCs w:val="24"/>
              </w:rPr>
              <w:t>trabajo</w:t>
            </w:r>
            <w:proofErr w:type="spellEnd"/>
            <w:r>
              <w:rPr>
                <w:color w:val="000000" w:themeColor="text1"/>
                <w:sz w:val="24"/>
                <w:szCs w:val="24"/>
              </w:rPr>
              <w:t xml:space="preserve"> (%)</w:t>
            </w:r>
          </w:p>
        </w:tc>
      </w:tr>
      <w:tr w:rsidR="002621B5" w14:paraId="479A9560" w14:textId="77777777" w:rsidTr="002621B5">
        <w:tc>
          <w:tcPr>
            <w:tcW w:w="2337" w:type="dxa"/>
          </w:tcPr>
          <w:p w14:paraId="5A63ED93" w14:textId="158273EB" w:rsidR="002621B5" w:rsidRPr="002621B5" w:rsidRDefault="002621B5" w:rsidP="0044252C">
            <w:pPr>
              <w:rPr>
                <w:color w:val="000000" w:themeColor="text1"/>
                <w:sz w:val="24"/>
                <w:szCs w:val="24"/>
              </w:rPr>
            </w:pPr>
            <w:r w:rsidRPr="002621B5">
              <w:rPr>
                <w:color w:val="000000" w:themeColor="text1"/>
                <w:sz w:val="24"/>
                <w:szCs w:val="24"/>
              </w:rPr>
              <w:t>1</w:t>
            </w:r>
          </w:p>
        </w:tc>
        <w:tc>
          <w:tcPr>
            <w:tcW w:w="2337" w:type="dxa"/>
          </w:tcPr>
          <w:p w14:paraId="469E1451" w14:textId="177AA919" w:rsidR="002621B5" w:rsidRPr="002621B5" w:rsidRDefault="002621B5" w:rsidP="002621B5">
            <w:pPr>
              <w:jc w:val="left"/>
              <w:rPr>
                <w:color w:val="000000" w:themeColor="text1"/>
                <w:sz w:val="24"/>
                <w:szCs w:val="24"/>
              </w:rPr>
            </w:pPr>
            <w:r>
              <w:rPr>
                <w:color w:val="000000" w:themeColor="text1"/>
                <w:sz w:val="24"/>
                <w:szCs w:val="24"/>
              </w:rPr>
              <w:t>Carlos Roberto Ramos G.</w:t>
            </w:r>
          </w:p>
        </w:tc>
        <w:tc>
          <w:tcPr>
            <w:tcW w:w="2338" w:type="dxa"/>
          </w:tcPr>
          <w:p w14:paraId="397E4131" w14:textId="3354FA1A" w:rsidR="002621B5" w:rsidRPr="002621B5" w:rsidRDefault="002621B5" w:rsidP="0044252C">
            <w:pPr>
              <w:rPr>
                <w:color w:val="000000" w:themeColor="text1"/>
                <w:sz w:val="24"/>
                <w:szCs w:val="24"/>
              </w:rPr>
            </w:pPr>
            <w:r>
              <w:rPr>
                <w:color w:val="000000" w:themeColor="text1"/>
                <w:sz w:val="24"/>
                <w:szCs w:val="24"/>
              </w:rPr>
              <w:t>20121008840</w:t>
            </w:r>
          </w:p>
        </w:tc>
        <w:tc>
          <w:tcPr>
            <w:tcW w:w="2338" w:type="dxa"/>
          </w:tcPr>
          <w:p w14:paraId="3B97BF81" w14:textId="22EA1EB8" w:rsidR="002621B5" w:rsidRPr="002621B5" w:rsidRDefault="002621B5" w:rsidP="0044252C">
            <w:pPr>
              <w:rPr>
                <w:color w:val="000000" w:themeColor="text1"/>
                <w:sz w:val="24"/>
                <w:szCs w:val="24"/>
              </w:rPr>
            </w:pPr>
            <w:r>
              <w:rPr>
                <w:color w:val="000000" w:themeColor="text1"/>
                <w:sz w:val="24"/>
                <w:szCs w:val="24"/>
              </w:rPr>
              <w:t>100%</w:t>
            </w:r>
          </w:p>
        </w:tc>
      </w:tr>
      <w:tr w:rsidR="002621B5" w14:paraId="425FE290" w14:textId="77777777" w:rsidTr="002621B5">
        <w:tc>
          <w:tcPr>
            <w:tcW w:w="2337" w:type="dxa"/>
          </w:tcPr>
          <w:p w14:paraId="106151BB" w14:textId="01FFFA76" w:rsidR="002621B5" w:rsidRPr="002621B5" w:rsidRDefault="002621B5" w:rsidP="0044252C">
            <w:pPr>
              <w:rPr>
                <w:color w:val="000000" w:themeColor="text1"/>
                <w:sz w:val="24"/>
                <w:szCs w:val="24"/>
              </w:rPr>
            </w:pPr>
            <w:r w:rsidRPr="002621B5">
              <w:rPr>
                <w:color w:val="000000" w:themeColor="text1"/>
                <w:sz w:val="24"/>
                <w:szCs w:val="24"/>
              </w:rPr>
              <w:t>2</w:t>
            </w:r>
          </w:p>
        </w:tc>
        <w:tc>
          <w:tcPr>
            <w:tcW w:w="2337" w:type="dxa"/>
          </w:tcPr>
          <w:p w14:paraId="00891BD9" w14:textId="3CDC6579" w:rsidR="002621B5" w:rsidRPr="002621B5" w:rsidRDefault="002621B5" w:rsidP="0044252C">
            <w:pPr>
              <w:rPr>
                <w:color w:val="000000" w:themeColor="text1"/>
                <w:sz w:val="24"/>
                <w:szCs w:val="24"/>
              </w:rPr>
            </w:pPr>
            <w:r>
              <w:rPr>
                <w:color w:val="000000" w:themeColor="text1"/>
                <w:sz w:val="24"/>
                <w:szCs w:val="24"/>
              </w:rPr>
              <w:t>Claudio Hernandez</w:t>
            </w:r>
          </w:p>
        </w:tc>
        <w:tc>
          <w:tcPr>
            <w:tcW w:w="2338" w:type="dxa"/>
          </w:tcPr>
          <w:p w14:paraId="26FE0E0E" w14:textId="304F9397" w:rsidR="002621B5" w:rsidRPr="002621B5" w:rsidRDefault="002621B5" w:rsidP="0044252C">
            <w:pPr>
              <w:rPr>
                <w:color w:val="000000" w:themeColor="text1"/>
                <w:sz w:val="24"/>
                <w:szCs w:val="24"/>
              </w:rPr>
            </w:pPr>
            <w:r w:rsidRPr="002621B5">
              <w:rPr>
                <w:sz w:val="24"/>
                <w:szCs w:val="24"/>
              </w:rPr>
              <w:t>20141006527</w:t>
            </w:r>
          </w:p>
        </w:tc>
        <w:tc>
          <w:tcPr>
            <w:tcW w:w="2338" w:type="dxa"/>
          </w:tcPr>
          <w:p w14:paraId="7B6DE7BB" w14:textId="41EA0F9C" w:rsidR="002621B5" w:rsidRPr="002621B5" w:rsidRDefault="002621B5" w:rsidP="0044252C">
            <w:pPr>
              <w:rPr>
                <w:color w:val="000000" w:themeColor="text1"/>
                <w:sz w:val="24"/>
                <w:szCs w:val="24"/>
              </w:rPr>
            </w:pPr>
            <w:r>
              <w:rPr>
                <w:color w:val="000000" w:themeColor="text1"/>
                <w:sz w:val="24"/>
                <w:szCs w:val="24"/>
              </w:rPr>
              <w:t>100%</w:t>
            </w:r>
          </w:p>
        </w:tc>
      </w:tr>
    </w:tbl>
    <w:p w14:paraId="062FC870" w14:textId="77777777" w:rsidR="002621B5" w:rsidRPr="002621B5" w:rsidRDefault="002621B5" w:rsidP="0044252C">
      <w:pPr>
        <w:rPr>
          <w:color w:val="000000" w:themeColor="text1"/>
          <w:sz w:val="28"/>
          <w:szCs w:val="28"/>
        </w:rPr>
      </w:pPr>
    </w:p>
    <w:sectPr w:rsidR="002621B5" w:rsidRPr="002621B5" w:rsidSect="009B0B1B">
      <w:headerReference w:type="default" r:id="rId33"/>
      <w:footerReference w:type="default" r:id="rId34"/>
      <w:pgSz w:w="12240" w:h="15840"/>
      <w:pgMar w:top="1701" w:right="1440" w:bottom="1915" w:left="1440" w:header="142" w:footer="720" w:gutter="0"/>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2C92F" w14:textId="77777777" w:rsidR="005876E3" w:rsidRDefault="005876E3">
      <w:r>
        <w:separator/>
      </w:r>
    </w:p>
  </w:endnote>
  <w:endnote w:type="continuationSeparator" w:id="0">
    <w:p w14:paraId="12DF5F1B" w14:textId="77777777" w:rsidR="005876E3" w:rsidRDefault="00587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67" w:type="dxa"/>
      <w:tblInd w:w="-625" w:type="dxa"/>
      <w:tblBorders>
        <w:top w:val="dashed" w:sz="8" w:space="0" w:color="000000"/>
      </w:tblBorders>
      <w:tblCellMar>
        <w:top w:w="55" w:type="dxa"/>
        <w:left w:w="55" w:type="dxa"/>
        <w:bottom w:w="55" w:type="dxa"/>
        <w:right w:w="55" w:type="dxa"/>
      </w:tblCellMar>
      <w:tblLook w:val="0000" w:firstRow="0" w:lastRow="0" w:firstColumn="0" w:lastColumn="0" w:noHBand="0" w:noVBand="0"/>
    </w:tblPr>
    <w:tblGrid>
      <w:gridCol w:w="10400"/>
      <w:gridCol w:w="467"/>
    </w:tblGrid>
    <w:tr w:rsidR="002D68D3" w14:paraId="1E70DC5B" w14:textId="77777777">
      <w:tc>
        <w:tcPr>
          <w:tcW w:w="10400" w:type="dxa"/>
          <w:tcBorders>
            <w:top w:val="dashed" w:sz="8" w:space="0" w:color="000000"/>
          </w:tcBorders>
          <w:shd w:val="clear" w:color="auto" w:fill="auto"/>
        </w:tcPr>
        <w:p w14:paraId="6EBF6C36" w14:textId="77777777" w:rsidR="002D68D3" w:rsidRDefault="002D68D3">
          <w:pPr>
            <w:pStyle w:val="TableContents"/>
            <w:ind w:left="107" w:right="107" w:hanging="13"/>
            <w:jc w:val="center"/>
            <w:rPr>
              <w:rFonts w:ascii="Liberation Sans" w:hAnsi="Liberation Sans"/>
              <w:color w:val="004586"/>
              <w:sz w:val="16"/>
              <w:szCs w:val="16"/>
            </w:rPr>
          </w:pPr>
        </w:p>
        <w:p w14:paraId="40A754A5" w14:textId="77777777" w:rsidR="002D68D3" w:rsidRDefault="000327C2">
          <w:pPr>
            <w:pStyle w:val="TableContents"/>
            <w:ind w:left="107" w:right="107" w:hanging="13"/>
            <w:jc w:val="center"/>
            <w:rPr>
              <w:rFonts w:ascii="Liberation Sans" w:hAnsi="Liberation Sans"/>
              <w:color w:val="004586"/>
              <w:sz w:val="16"/>
              <w:szCs w:val="16"/>
            </w:rPr>
          </w:pPr>
          <w:r>
            <w:rPr>
              <w:rFonts w:ascii="Liberation Sans" w:hAnsi="Liberation Sans"/>
              <w:color w:val="004586"/>
              <w:sz w:val="16"/>
              <w:szCs w:val="16"/>
            </w:rPr>
            <w:t xml:space="preserve">Universidad Nacional Autónoma de </w:t>
          </w:r>
          <w:proofErr w:type="gramStart"/>
          <w:r>
            <w:rPr>
              <w:rFonts w:ascii="Liberation Sans" w:hAnsi="Liberation Sans"/>
              <w:color w:val="004586"/>
              <w:sz w:val="16"/>
              <w:szCs w:val="16"/>
            </w:rPr>
            <w:t>Honduras  |</w:t>
          </w:r>
          <w:proofErr w:type="gramEnd"/>
          <w:r>
            <w:rPr>
              <w:rFonts w:ascii="Liberation Sans" w:hAnsi="Liberation Sans"/>
              <w:color w:val="004586"/>
              <w:sz w:val="16"/>
              <w:szCs w:val="16"/>
            </w:rPr>
            <w:t xml:space="preserve">  CIUDAD UNIVERSITARIA   | Tegucigalpa M.D.C. Honduras C.A  |  www.unah.edu.hn</w:t>
          </w:r>
        </w:p>
        <w:p w14:paraId="6E670FB0" w14:textId="77777777" w:rsidR="002D68D3" w:rsidRDefault="002D68D3">
          <w:pPr>
            <w:pStyle w:val="TableContents"/>
            <w:ind w:left="107" w:right="107" w:hanging="13"/>
            <w:jc w:val="center"/>
            <w:rPr>
              <w:rFonts w:ascii="Liberation Sans" w:hAnsi="Liberation Sans"/>
              <w:color w:val="004586"/>
              <w:sz w:val="16"/>
              <w:szCs w:val="16"/>
            </w:rPr>
          </w:pPr>
        </w:p>
      </w:tc>
      <w:tc>
        <w:tcPr>
          <w:tcW w:w="467" w:type="dxa"/>
          <w:tcBorders>
            <w:top w:val="dashed" w:sz="8" w:space="0" w:color="000000"/>
          </w:tcBorders>
          <w:shd w:val="clear" w:color="auto" w:fill="auto"/>
        </w:tcPr>
        <w:p w14:paraId="02D1B34D" w14:textId="77777777" w:rsidR="002D68D3" w:rsidRDefault="002D68D3">
          <w:pPr>
            <w:pStyle w:val="TableContents"/>
            <w:shd w:val="clear" w:color="auto" w:fill="004586"/>
            <w:rPr>
              <w:rFonts w:ascii="Liberation Sans" w:hAnsi="Liberation Sans"/>
            </w:rPr>
          </w:pPr>
        </w:p>
        <w:p w14:paraId="41D834DD" w14:textId="77777777" w:rsidR="002D68D3" w:rsidRDefault="002D68D3">
          <w:pPr>
            <w:pStyle w:val="TableContents"/>
            <w:shd w:val="clear" w:color="auto" w:fill="004586"/>
            <w:rPr>
              <w:rFonts w:ascii="Liberation Sans" w:hAnsi="Liberation Sans"/>
            </w:rPr>
          </w:pPr>
        </w:p>
      </w:tc>
    </w:tr>
  </w:tbl>
  <w:p w14:paraId="6AC23FE9" w14:textId="13A24164" w:rsidR="002D68D3" w:rsidRDefault="000327C2" w:rsidP="00D61304">
    <w:pPr>
      <w:jc w:val="right"/>
      <w:rPr>
        <w:rFonts w:ascii="Liberation Sans" w:hAnsi="Liberation Sans"/>
        <w:color w:val="004586"/>
        <w:sz w:val="20"/>
        <w:szCs w:val="20"/>
      </w:rPr>
    </w:pPr>
    <w:r>
      <w:rPr>
        <w:rFonts w:ascii="Liberation Sans" w:hAnsi="Liberation Sans"/>
        <w:color w:val="004586"/>
        <w:sz w:val="20"/>
        <w:szCs w:val="20"/>
      </w:rPr>
      <w:t xml:space="preserve">Página </w:t>
    </w:r>
    <w:r>
      <w:rPr>
        <w:rFonts w:ascii="Liberation Sans" w:hAnsi="Liberation Sans"/>
        <w:color w:val="004586"/>
        <w:sz w:val="20"/>
        <w:szCs w:val="20"/>
      </w:rPr>
      <w:fldChar w:fldCharType="begin"/>
    </w:r>
    <w:r>
      <w:instrText>PAGE</w:instrText>
    </w:r>
    <w:r>
      <w:fldChar w:fldCharType="separate"/>
    </w:r>
    <w:r w:rsidR="00401F25">
      <w:rPr>
        <w:noProof/>
      </w:rPr>
      <w:t>17</w:t>
    </w:r>
    <w:r>
      <w:fldChar w:fldCharType="end"/>
    </w:r>
    <w:r>
      <w:rPr>
        <w:rFonts w:ascii="Liberation Sans" w:hAnsi="Liberation Sans"/>
        <w:color w:val="004586"/>
        <w:sz w:val="20"/>
        <w:szCs w:val="20"/>
      </w:rPr>
      <w:t xml:space="preserve"> de </w:t>
    </w:r>
    <w:r>
      <w:rPr>
        <w:rFonts w:ascii="Liberation Sans" w:hAnsi="Liberation Sans"/>
        <w:color w:val="004586"/>
        <w:sz w:val="20"/>
        <w:szCs w:val="20"/>
      </w:rPr>
      <w:fldChar w:fldCharType="begin"/>
    </w:r>
    <w:r>
      <w:instrText>NUMPAGES</w:instrText>
    </w:r>
    <w:r>
      <w:fldChar w:fldCharType="separate"/>
    </w:r>
    <w:r w:rsidR="00401F25">
      <w:rPr>
        <w:noProof/>
      </w:rPr>
      <w:t>17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1FF60" w14:textId="77777777" w:rsidR="005876E3" w:rsidRDefault="005876E3">
      <w:r>
        <w:separator/>
      </w:r>
    </w:p>
  </w:footnote>
  <w:footnote w:type="continuationSeparator" w:id="0">
    <w:p w14:paraId="517E6FB5" w14:textId="77777777" w:rsidR="005876E3" w:rsidRDefault="005876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67" w:type="dxa"/>
      <w:tblInd w:w="-625" w:type="dxa"/>
      <w:tblBorders>
        <w:right w:val="single" w:sz="8" w:space="0" w:color="000080"/>
        <w:insideV w:val="single" w:sz="8" w:space="0" w:color="000080"/>
      </w:tblBorders>
      <w:tblCellMar>
        <w:top w:w="55" w:type="dxa"/>
        <w:left w:w="55" w:type="dxa"/>
        <w:bottom w:w="55" w:type="dxa"/>
        <w:right w:w="55" w:type="dxa"/>
      </w:tblCellMar>
      <w:tblLook w:val="0000" w:firstRow="0" w:lastRow="0" w:firstColumn="0" w:lastColumn="0" w:noHBand="0" w:noVBand="0"/>
    </w:tblPr>
    <w:tblGrid>
      <w:gridCol w:w="1493"/>
      <w:gridCol w:w="5160"/>
      <w:gridCol w:w="3707"/>
      <w:gridCol w:w="507"/>
    </w:tblGrid>
    <w:tr w:rsidR="002D68D3" w14:paraId="02DF0CED" w14:textId="77777777" w:rsidTr="009B0B1B">
      <w:trPr>
        <w:trHeight w:val="1226"/>
      </w:trPr>
      <w:tc>
        <w:tcPr>
          <w:tcW w:w="1493" w:type="dxa"/>
          <w:tcBorders>
            <w:right w:val="single" w:sz="8" w:space="0" w:color="000080"/>
          </w:tcBorders>
          <w:shd w:val="clear" w:color="auto" w:fill="auto"/>
        </w:tcPr>
        <w:p w14:paraId="0807647F" w14:textId="77777777" w:rsidR="002D68D3" w:rsidRDefault="009B0B1B" w:rsidP="009B0B1B">
          <w:pPr>
            <w:pStyle w:val="TableContents"/>
            <w:ind w:right="107"/>
            <w:rPr>
              <w:rFonts w:ascii="Liberation Sans" w:hAnsi="Liberation Sans"/>
            </w:rPr>
          </w:pPr>
          <w:r>
            <w:rPr>
              <w:rFonts w:ascii="Liberation Sans" w:hAnsi="Liberation Sans"/>
              <w:noProof/>
              <w:lang w:val="es-ES" w:eastAsia="es-ES" w:bidi="ar-SA"/>
            </w:rPr>
            <w:drawing>
              <wp:anchor distT="0" distB="0" distL="114300" distR="114300" simplePos="0" relativeHeight="251695104" behindDoc="0" locked="0" layoutInCell="1" allowOverlap="1" wp14:anchorId="7F6F992D" wp14:editId="77544DA1">
                <wp:simplePos x="0" y="0"/>
                <wp:positionH relativeFrom="column">
                  <wp:posOffset>139700</wp:posOffset>
                </wp:positionH>
                <wp:positionV relativeFrom="paragraph">
                  <wp:posOffset>-10795</wp:posOffset>
                </wp:positionV>
                <wp:extent cx="647700" cy="915670"/>
                <wp:effectExtent l="0" t="0" r="0" b="0"/>
                <wp:wrapSquare wrapText="bothSides"/>
                <wp:docPr id="2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7700" cy="915670"/>
                        </a:xfrm>
                        <a:prstGeom prst="rect">
                          <a:avLst/>
                        </a:prstGeom>
                      </pic:spPr>
                    </pic:pic>
                  </a:graphicData>
                </a:graphic>
                <wp14:sizeRelH relativeFrom="margin">
                  <wp14:pctWidth>0</wp14:pctWidth>
                </wp14:sizeRelH>
                <wp14:sizeRelV relativeFrom="margin">
                  <wp14:pctHeight>0</wp14:pctHeight>
                </wp14:sizeRelV>
              </wp:anchor>
            </w:drawing>
          </w:r>
        </w:p>
      </w:tc>
      <w:tc>
        <w:tcPr>
          <w:tcW w:w="5160" w:type="dxa"/>
          <w:shd w:val="clear" w:color="auto" w:fill="auto"/>
        </w:tcPr>
        <w:p w14:paraId="1EA71010" w14:textId="77777777" w:rsidR="002D68D3" w:rsidRPr="009B0B1B" w:rsidRDefault="000327C2">
          <w:pPr>
            <w:pStyle w:val="TableContents"/>
            <w:rPr>
              <w:rFonts w:ascii="Liberation Sans" w:hAnsi="Liberation Sans"/>
              <w:b/>
              <w:bCs/>
              <w:color w:val="004586"/>
              <w:sz w:val="56"/>
              <w:szCs w:val="64"/>
            </w:rPr>
          </w:pPr>
          <w:r w:rsidRPr="009B0B1B">
            <w:rPr>
              <w:rFonts w:ascii="Liberation Sans" w:hAnsi="Liberation Sans"/>
              <w:b/>
              <w:bCs/>
              <w:color w:val="004586"/>
              <w:sz w:val="56"/>
              <w:szCs w:val="64"/>
            </w:rPr>
            <w:t>UNAH</w:t>
          </w:r>
        </w:p>
        <w:p w14:paraId="0A200AEF" w14:textId="77777777" w:rsidR="002D68D3" w:rsidRPr="009B0B1B" w:rsidRDefault="000327C2">
          <w:pPr>
            <w:pStyle w:val="TableContents"/>
            <w:jc w:val="left"/>
            <w:rPr>
              <w:rFonts w:ascii="Liberation Sans" w:hAnsi="Liberation Sans"/>
              <w:color w:val="004586"/>
              <w:sz w:val="12"/>
              <w:szCs w:val="16"/>
            </w:rPr>
          </w:pPr>
          <w:r w:rsidRPr="009B0B1B">
            <w:rPr>
              <w:rFonts w:ascii="Liberation Sans" w:hAnsi="Liberation Sans"/>
              <w:color w:val="004586"/>
              <w:sz w:val="12"/>
              <w:szCs w:val="16"/>
            </w:rPr>
            <w:t xml:space="preserve">UNIVERSIDAD NACIONAL </w:t>
          </w:r>
        </w:p>
        <w:p w14:paraId="0A50337E" w14:textId="77777777" w:rsidR="002D68D3" w:rsidRPr="009B0B1B" w:rsidRDefault="000327C2">
          <w:pPr>
            <w:pStyle w:val="TableContents"/>
            <w:jc w:val="left"/>
            <w:rPr>
              <w:rFonts w:ascii="Liberation Sans" w:hAnsi="Liberation Sans"/>
              <w:b/>
              <w:bCs/>
              <w:color w:val="004586"/>
              <w:sz w:val="12"/>
              <w:szCs w:val="16"/>
            </w:rPr>
          </w:pPr>
          <w:r w:rsidRPr="009B0B1B">
            <w:rPr>
              <w:rFonts w:ascii="Liberation Sans" w:hAnsi="Liberation Sans"/>
              <w:b/>
              <w:bCs/>
              <w:color w:val="004586"/>
              <w:sz w:val="12"/>
              <w:szCs w:val="16"/>
            </w:rPr>
            <w:t>AUTÓNOMA DE HONDURAS</w:t>
          </w:r>
        </w:p>
        <w:p w14:paraId="41D412E2" w14:textId="77777777" w:rsidR="002D68D3" w:rsidRPr="009B0B1B" w:rsidRDefault="002D68D3">
          <w:pPr>
            <w:pStyle w:val="TableContents"/>
            <w:jc w:val="left"/>
            <w:rPr>
              <w:rFonts w:ascii="Liberation Sans" w:hAnsi="Liberation Sans"/>
              <w:b/>
              <w:bCs/>
              <w:color w:val="004586"/>
              <w:sz w:val="12"/>
              <w:szCs w:val="16"/>
            </w:rPr>
          </w:pPr>
        </w:p>
        <w:p w14:paraId="7FE54516" w14:textId="77777777" w:rsidR="002D68D3" w:rsidRPr="009B0B1B" w:rsidRDefault="000327C2">
          <w:pPr>
            <w:pStyle w:val="TableContents"/>
            <w:rPr>
              <w:rFonts w:ascii="Liberation Sans" w:hAnsi="Liberation Sans"/>
              <w:b/>
              <w:bCs/>
              <w:color w:val="004586"/>
              <w:sz w:val="16"/>
            </w:rPr>
          </w:pPr>
          <w:r w:rsidRPr="009B0B1B">
            <w:rPr>
              <w:rFonts w:ascii="Liberation Sans" w:hAnsi="Liberation Sans"/>
              <w:b/>
              <w:bCs/>
              <w:color w:val="004586"/>
              <w:sz w:val="16"/>
            </w:rPr>
            <w:t xml:space="preserve">DEPARTAMENTO DE </w:t>
          </w:r>
        </w:p>
        <w:p w14:paraId="199846CB" w14:textId="77777777" w:rsidR="002D68D3" w:rsidRDefault="000327C2">
          <w:pPr>
            <w:pStyle w:val="TableContents"/>
            <w:rPr>
              <w:rFonts w:ascii="Liberation Sans" w:hAnsi="Liberation Sans"/>
              <w:b/>
              <w:bCs/>
              <w:color w:val="004586"/>
            </w:rPr>
          </w:pPr>
          <w:r w:rsidRPr="009B0B1B">
            <w:rPr>
              <w:rFonts w:ascii="Liberation Sans" w:hAnsi="Liberation Sans"/>
              <w:b/>
              <w:bCs/>
              <w:color w:val="004586"/>
              <w:sz w:val="16"/>
            </w:rPr>
            <w:t>INGENIERÍA EN SISTEMAS</w:t>
          </w:r>
        </w:p>
      </w:tc>
      <w:tc>
        <w:tcPr>
          <w:tcW w:w="3707" w:type="dxa"/>
          <w:shd w:val="clear" w:color="auto" w:fill="auto"/>
        </w:tcPr>
        <w:p w14:paraId="01E09F82" w14:textId="77777777" w:rsidR="002D68D3" w:rsidRDefault="002D68D3">
          <w:pPr>
            <w:pStyle w:val="TableContents"/>
            <w:jc w:val="center"/>
            <w:rPr>
              <w:rFonts w:ascii="Liberation Sans" w:hAnsi="Liberation Sans"/>
              <w:i/>
              <w:iCs/>
              <w:color w:val="004586"/>
              <w:sz w:val="16"/>
              <w:szCs w:val="16"/>
            </w:rPr>
          </w:pPr>
        </w:p>
        <w:p w14:paraId="2153F5D3" w14:textId="77777777" w:rsidR="002D68D3" w:rsidRDefault="002D68D3">
          <w:pPr>
            <w:pStyle w:val="TableContents"/>
            <w:jc w:val="center"/>
            <w:rPr>
              <w:rFonts w:ascii="Liberation Sans" w:hAnsi="Liberation Sans"/>
              <w:i/>
              <w:iCs/>
              <w:color w:val="004586"/>
              <w:sz w:val="16"/>
              <w:szCs w:val="16"/>
            </w:rPr>
          </w:pPr>
        </w:p>
        <w:p w14:paraId="2D0A70F4" w14:textId="5F24F2C6" w:rsidR="002D68D3" w:rsidRPr="009B0B1B" w:rsidRDefault="008E5420">
          <w:pPr>
            <w:pStyle w:val="TableContents"/>
            <w:jc w:val="center"/>
            <w:rPr>
              <w:rFonts w:ascii="Liberation Sans" w:hAnsi="Liberation Sans"/>
              <w:b/>
              <w:i/>
              <w:iCs/>
              <w:color w:val="004586"/>
              <w:szCs w:val="16"/>
            </w:rPr>
          </w:pPr>
          <w:r>
            <w:rPr>
              <w:rFonts w:ascii="Liberation Sans" w:hAnsi="Liberation Sans"/>
              <w:b/>
              <w:i/>
              <w:iCs/>
              <w:color w:val="004586"/>
              <w:szCs w:val="16"/>
            </w:rPr>
            <w:t>Bases de datos 1</w:t>
          </w:r>
        </w:p>
        <w:p w14:paraId="049C0E32" w14:textId="384F9941" w:rsidR="009B0B1B" w:rsidRDefault="008E5420">
          <w:pPr>
            <w:pStyle w:val="TableContents"/>
            <w:jc w:val="center"/>
            <w:rPr>
              <w:rFonts w:ascii="Liberation Sans" w:hAnsi="Liberation Sans"/>
              <w:i/>
              <w:iCs/>
              <w:color w:val="004586"/>
              <w:sz w:val="16"/>
              <w:szCs w:val="16"/>
            </w:rPr>
          </w:pPr>
          <w:r>
            <w:rPr>
              <w:rFonts w:ascii="Liberation Sans" w:hAnsi="Liberation Sans"/>
              <w:i/>
              <w:iCs/>
              <w:color w:val="004586"/>
              <w:sz w:val="16"/>
              <w:szCs w:val="16"/>
            </w:rPr>
            <w:t>Spotify</w:t>
          </w:r>
        </w:p>
        <w:p w14:paraId="71D94790" w14:textId="77777777" w:rsidR="009B0B1B" w:rsidRDefault="009B0B1B">
          <w:pPr>
            <w:pStyle w:val="TableContents"/>
            <w:jc w:val="center"/>
            <w:rPr>
              <w:rFonts w:ascii="Liberation Sans" w:hAnsi="Liberation Sans"/>
              <w:i/>
              <w:iCs/>
              <w:color w:val="004586"/>
              <w:sz w:val="16"/>
              <w:szCs w:val="16"/>
            </w:rPr>
          </w:pPr>
        </w:p>
        <w:p w14:paraId="379B5061" w14:textId="77777777" w:rsidR="009B0B1B" w:rsidRPr="009B0B1B" w:rsidRDefault="009B0B1B" w:rsidP="009B0B1B">
          <w:pPr>
            <w:pStyle w:val="TableContents"/>
            <w:jc w:val="center"/>
            <w:rPr>
              <w:rFonts w:ascii="Liberation Sans" w:hAnsi="Liberation Sans"/>
              <w:b/>
              <w:i/>
              <w:iCs/>
              <w:color w:val="004586"/>
              <w:sz w:val="16"/>
              <w:szCs w:val="16"/>
            </w:rPr>
          </w:pPr>
          <w:r w:rsidRPr="009B0B1B">
            <w:rPr>
              <w:rFonts w:ascii="Liberation Sans" w:hAnsi="Liberation Sans"/>
              <w:b/>
              <w:i/>
              <w:iCs/>
              <w:color w:val="004586"/>
              <w:sz w:val="16"/>
              <w:szCs w:val="16"/>
            </w:rPr>
            <w:t>Catedrático: Erick Vladimir Marín</w:t>
          </w:r>
        </w:p>
      </w:tc>
      <w:tc>
        <w:tcPr>
          <w:tcW w:w="507" w:type="dxa"/>
          <w:shd w:val="clear" w:color="auto" w:fill="auto"/>
        </w:tcPr>
        <w:p w14:paraId="5C6776D3" w14:textId="77777777" w:rsidR="002D68D3" w:rsidRDefault="002D68D3">
          <w:pPr>
            <w:pStyle w:val="TableContents"/>
            <w:shd w:val="clear" w:color="auto" w:fill="FFD320"/>
            <w:rPr>
              <w:rFonts w:ascii="Liberation Sans" w:hAnsi="Liberation Sans"/>
            </w:rPr>
          </w:pPr>
        </w:p>
        <w:p w14:paraId="0846517A" w14:textId="77777777" w:rsidR="002D68D3" w:rsidRDefault="002D68D3">
          <w:pPr>
            <w:pStyle w:val="TableContents"/>
            <w:shd w:val="clear" w:color="auto" w:fill="FFD320"/>
            <w:rPr>
              <w:rFonts w:ascii="Liberation Sans" w:hAnsi="Liberation Sans"/>
            </w:rPr>
          </w:pPr>
        </w:p>
        <w:p w14:paraId="0CB05A1D" w14:textId="77777777" w:rsidR="002D68D3" w:rsidRDefault="002D68D3">
          <w:pPr>
            <w:pStyle w:val="TableContents"/>
            <w:shd w:val="clear" w:color="auto" w:fill="FFD320"/>
            <w:rPr>
              <w:rFonts w:ascii="Liberation Sans" w:hAnsi="Liberation Sans"/>
            </w:rPr>
          </w:pPr>
        </w:p>
        <w:p w14:paraId="647DC521" w14:textId="77777777" w:rsidR="002D68D3" w:rsidRDefault="002D68D3">
          <w:pPr>
            <w:pStyle w:val="TableContents"/>
            <w:shd w:val="clear" w:color="auto" w:fill="FFD320"/>
            <w:rPr>
              <w:rFonts w:ascii="Liberation Sans" w:hAnsi="Liberation Sans"/>
            </w:rPr>
          </w:pPr>
        </w:p>
        <w:p w14:paraId="48005E7A" w14:textId="77777777" w:rsidR="002D68D3" w:rsidRDefault="002D68D3">
          <w:pPr>
            <w:pStyle w:val="TableContents"/>
            <w:shd w:val="clear" w:color="auto" w:fill="FFD320"/>
            <w:rPr>
              <w:rFonts w:ascii="Liberation Sans" w:hAnsi="Liberation Sans"/>
            </w:rPr>
          </w:pPr>
        </w:p>
        <w:p w14:paraId="51353FD7" w14:textId="77777777" w:rsidR="009B0B1B" w:rsidRDefault="009B0B1B">
          <w:pPr>
            <w:pStyle w:val="TableContents"/>
            <w:shd w:val="clear" w:color="auto" w:fill="FFD320"/>
            <w:rPr>
              <w:rFonts w:ascii="Liberation Sans" w:hAnsi="Liberation Sans"/>
            </w:rPr>
          </w:pPr>
        </w:p>
      </w:tc>
    </w:tr>
  </w:tbl>
  <w:p w14:paraId="41FF9034" w14:textId="77777777" w:rsidR="002D68D3" w:rsidRDefault="002D68D3" w:rsidP="009B0B1B">
    <w:pPr>
      <w:rPr>
        <w:rFonts w:ascii="Liberation Sans" w:hAnsi="Liberation Sans"/>
        <w:b/>
        <w:b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60F111C"/>
    <w:multiLevelType w:val="multilevel"/>
    <w:tmpl w:val="089823EA"/>
    <w:lvl w:ilvl="0">
      <w:start w:val="1"/>
      <w:numFmt w:val="none"/>
      <w:pStyle w:val="Ttulo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15E660C"/>
    <w:multiLevelType w:val="hybridMultilevel"/>
    <w:tmpl w:val="2D7A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11FB7"/>
    <w:multiLevelType w:val="hybridMultilevel"/>
    <w:tmpl w:val="EC064B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493481"/>
    <w:multiLevelType w:val="hybridMultilevel"/>
    <w:tmpl w:val="E304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C413E"/>
    <w:multiLevelType w:val="hybridMultilevel"/>
    <w:tmpl w:val="51F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40BA"/>
    <w:multiLevelType w:val="hybridMultilevel"/>
    <w:tmpl w:val="AE36C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E01E53"/>
    <w:multiLevelType w:val="hybridMultilevel"/>
    <w:tmpl w:val="30685F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98B7B19"/>
    <w:multiLevelType w:val="hybridMultilevel"/>
    <w:tmpl w:val="2D929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2F01E5"/>
    <w:multiLevelType w:val="hybridMultilevel"/>
    <w:tmpl w:val="EFDE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25AA6"/>
    <w:multiLevelType w:val="hybridMultilevel"/>
    <w:tmpl w:val="BB7AF23E"/>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4F87DD4"/>
    <w:multiLevelType w:val="hybridMultilevel"/>
    <w:tmpl w:val="0CC8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F56350"/>
    <w:multiLevelType w:val="hybridMultilevel"/>
    <w:tmpl w:val="7C344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342AA4"/>
    <w:multiLevelType w:val="hybridMultilevel"/>
    <w:tmpl w:val="FC0E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E756F"/>
    <w:multiLevelType w:val="multilevel"/>
    <w:tmpl w:val="07C21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12D168D"/>
    <w:multiLevelType w:val="hybridMultilevel"/>
    <w:tmpl w:val="F2A8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90D07"/>
    <w:multiLevelType w:val="hybridMultilevel"/>
    <w:tmpl w:val="F75E58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15:restartNumberingAfterBreak="0">
    <w:nsid w:val="75B74FA6"/>
    <w:multiLevelType w:val="hybridMultilevel"/>
    <w:tmpl w:val="B7B2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848CC"/>
    <w:multiLevelType w:val="hybridMultilevel"/>
    <w:tmpl w:val="09B81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6"/>
  </w:num>
  <w:num w:numId="3">
    <w:abstractNumId w:val="7"/>
  </w:num>
  <w:num w:numId="4">
    <w:abstractNumId w:val="13"/>
  </w:num>
  <w:num w:numId="5">
    <w:abstractNumId w:val="4"/>
  </w:num>
  <w:num w:numId="6">
    <w:abstractNumId w:val="19"/>
  </w:num>
  <w:num w:numId="7">
    <w:abstractNumId w:val="15"/>
  </w:num>
  <w:num w:numId="8">
    <w:abstractNumId w:val="14"/>
  </w:num>
  <w:num w:numId="9">
    <w:abstractNumId w:val="6"/>
  </w:num>
  <w:num w:numId="10">
    <w:abstractNumId w:val="17"/>
  </w:num>
  <w:num w:numId="11">
    <w:abstractNumId w:val="0"/>
  </w:num>
  <w:num w:numId="12">
    <w:abstractNumId w:val="1"/>
  </w:num>
  <w:num w:numId="13">
    <w:abstractNumId w:val="2"/>
  </w:num>
  <w:num w:numId="14">
    <w:abstractNumId w:val="11"/>
  </w:num>
  <w:num w:numId="15">
    <w:abstractNumId w:val="20"/>
  </w:num>
  <w:num w:numId="16">
    <w:abstractNumId w:val="8"/>
  </w:num>
  <w:num w:numId="17">
    <w:abstractNumId w:val="9"/>
  </w:num>
  <w:num w:numId="18">
    <w:abstractNumId w:val="12"/>
  </w:num>
  <w:num w:numId="19">
    <w:abstractNumId w:val="5"/>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D3"/>
    <w:rsid w:val="000327C2"/>
    <w:rsid w:val="00032E72"/>
    <w:rsid w:val="000879BE"/>
    <w:rsid w:val="000B43D0"/>
    <w:rsid w:val="000E3685"/>
    <w:rsid w:val="000F50AB"/>
    <w:rsid w:val="0011555F"/>
    <w:rsid w:val="00140DAB"/>
    <w:rsid w:val="0017781D"/>
    <w:rsid w:val="001A02E4"/>
    <w:rsid w:val="001A36A5"/>
    <w:rsid w:val="001B179D"/>
    <w:rsid w:val="001D6193"/>
    <w:rsid w:val="00237B51"/>
    <w:rsid w:val="0025641D"/>
    <w:rsid w:val="002565A0"/>
    <w:rsid w:val="002621B5"/>
    <w:rsid w:val="00266202"/>
    <w:rsid w:val="002813B1"/>
    <w:rsid w:val="00296BD6"/>
    <w:rsid w:val="00297CC6"/>
    <w:rsid w:val="002A13D8"/>
    <w:rsid w:val="002D2551"/>
    <w:rsid w:val="002D68D3"/>
    <w:rsid w:val="003711ED"/>
    <w:rsid w:val="0037770D"/>
    <w:rsid w:val="003A68BE"/>
    <w:rsid w:val="003B5434"/>
    <w:rsid w:val="003C2C87"/>
    <w:rsid w:val="003D5BE2"/>
    <w:rsid w:val="004004D1"/>
    <w:rsid w:val="00401F25"/>
    <w:rsid w:val="0044252C"/>
    <w:rsid w:val="00443776"/>
    <w:rsid w:val="00453E8D"/>
    <w:rsid w:val="00473775"/>
    <w:rsid w:val="00491B77"/>
    <w:rsid w:val="004A2250"/>
    <w:rsid w:val="004C18AB"/>
    <w:rsid w:val="004C1C9F"/>
    <w:rsid w:val="004E37F3"/>
    <w:rsid w:val="00517949"/>
    <w:rsid w:val="00547138"/>
    <w:rsid w:val="00547594"/>
    <w:rsid w:val="00560331"/>
    <w:rsid w:val="0056532C"/>
    <w:rsid w:val="00582E1E"/>
    <w:rsid w:val="005876E3"/>
    <w:rsid w:val="00593308"/>
    <w:rsid w:val="005D40C9"/>
    <w:rsid w:val="005F45BA"/>
    <w:rsid w:val="00600133"/>
    <w:rsid w:val="00650BBF"/>
    <w:rsid w:val="00682F83"/>
    <w:rsid w:val="006A43A6"/>
    <w:rsid w:val="00766CEE"/>
    <w:rsid w:val="00782BA8"/>
    <w:rsid w:val="007837A0"/>
    <w:rsid w:val="00796FFD"/>
    <w:rsid w:val="007D3A2B"/>
    <w:rsid w:val="007F4DDB"/>
    <w:rsid w:val="007F7C5F"/>
    <w:rsid w:val="0080075B"/>
    <w:rsid w:val="00877786"/>
    <w:rsid w:val="008D005B"/>
    <w:rsid w:val="008D3D49"/>
    <w:rsid w:val="008E2341"/>
    <w:rsid w:val="008E5420"/>
    <w:rsid w:val="009231F6"/>
    <w:rsid w:val="009235D0"/>
    <w:rsid w:val="00940250"/>
    <w:rsid w:val="00961A86"/>
    <w:rsid w:val="00963410"/>
    <w:rsid w:val="00977304"/>
    <w:rsid w:val="009B0B1B"/>
    <w:rsid w:val="009D3A0B"/>
    <w:rsid w:val="009D48F4"/>
    <w:rsid w:val="00A52AE3"/>
    <w:rsid w:val="00A52DBC"/>
    <w:rsid w:val="00A6490F"/>
    <w:rsid w:val="00A66F4B"/>
    <w:rsid w:val="00A823A0"/>
    <w:rsid w:val="00B42695"/>
    <w:rsid w:val="00B600C7"/>
    <w:rsid w:val="00B750D2"/>
    <w:rsid w:val="00BE0B8D"/>
    <w:rsid w:val="00C2076B"/>
    <w:rsid w:val="00C80432"/>
    <w:rsid w:val="00C93E48"/>
    <w:rsid w:val="00CB1B4B"/>
    <w:rsid w:val="00D5323B"/>
    <w:rsid w:val="00D61304"/>
    <w:rsid w:val="00D941BD"/>
    <w:rsid w:val="00DA167C"/>
    <w:rsid w:val="00DC5FDD"/>
    <w:rsid w:val="00DC7089"/>
    <w:rsid w:val="00DC7F15"/>
    <w:rsid w:val="00E46A31"/>
    <w:rsid w:val="00E87E91"/>
    <w:rsid w:val="00EB61F7"/>
    <w:rsid w:val="00F15643"/>
    <w:rsid w:val="00F219FE"/>
    <w:rsid w:val="00F324EB"/>
    <w:rsid w:val="00FB79EC"/>
    <w:rsid w:val="00FC02A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924B"/>
  <w15:docId w15:val="{D663D611-C2FE-4844-A8D9-4B9CD703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Hindi"/>
        <w:sz w:val="24"/>
        <w:szCs w:val="24"/>
        <w:lang w:val="es-HN"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w:hAnsi="Arial"/>
      <w:sz w:val="22"/>
    </w:rPr>
  </w:style>
  <w:style w:type="paragraph" w:styleId="Ttulo1">
    <w:name w:val="heading 1"/>
    <w:basedOn w:val="Heading"/>
    <w:next w:val="Textoindependiente"/>
    <w:qFormat/>
    <w:rsid w:val="007F4DDB"/>
    <w:pPr>
      <w:numPr>
        <w:numId w:val="1"/>
      </w:numPr>
      <w:outlineLvl w:val="0"/>
    </w:pPr>
    <w:rPr>
      <w:b/>
      <w:bCs/>
      <w:color w:val="004586"/>
      <w:sz w:val="32"/>
      <w:szCs w:val="32"/>
    </w:rPr>
  </w:style>
  <w:style w:type="paragraph" w:styleId="Ttulo2">
    <w:name w:val="heading 2"/>
    <w:basedOn w:val="Normal"/>
    <w:next w:val="Normal"/>
    <w:link w:val="Ttulo2C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tulo">
    <w:name w:val="Title"/>
    <w:basedOn w:val="Normal"/>
    <w:next w:val="Normal"/>
    <w:link w:val="TtuloCar"/>
    <w:uiPriority w:val="10"/>
    <w:qFormat/>
    <w:rsid w:val="005F45BA"/>
    <w:pPr>
      <w:keepNext/>
      <w:keepLines/>
      <w:widowControl/>
      <w:spacing w:line="276" w:lineRule="auto"/>
      <w:contextualSpacing/>
      <w:jc w:val="left"/>
    </w:pPr>
    <w:rPr>
      <w:rFonts w:ascii="Trebuchet MS" w:eastAsia="Trebuchet MS" w:hAnsi="Trebuchet MS" w:cs="Trebuchet MS"/>
      <w:color w:val="000000"/>
      <w:sz w:val="42"/>
      <w:szCs w:val="20"/>
      <w:lang w:eastAsia="en-US" w:bidi="ar-SA"/>
    </w:rPr>
  </w:style>
  <w:style w:type="character" w:customStyle="1" w:styleId="TtuloCar">
    <w:name w:val="Título Car"/>
    <w:basedOn w:val="Fuentedeprrafopredeter"/>
    <w:link w:val="Ttulo"/>
    <w:uiPriority w:val="10"/>
    <w:qFormat/>
    <w:rsid w:val="005F45BA"/>
    <w:rPr>
      <w:rFonts w:ascii="Trebuchet MS" w:eastAsia="Trebuchet MS" w:hAnsi="Trebuchet MS" w:cs="Trebuchet MS"/>
      <w:color w:val="000000"/>
      <w:sz w:val="42"/>
      <w:szCs w:val="20"/>
      <w:lang w:eastAsia="en-US" w:bidi="ar-SA"/>
    </w:rPr>
  </w:style>
  <w:style w:type="paragraph" w:styleId="Prrafodelista">
    <w:name w:val="List Paragraph"/>
    <w:basedOn w:val="Normal"/>
    <w:uiPriority w:val="34"/>
    <w:qFormat/>
    <w:rsid w:val="005F45BA"/>
    <w:pPr>
      <w:widowControl/>
      <w:spacing w:line="276" w:lineRule="auto"/>
      <w:ind w:left="720"/>
      <w:contextualSpacing/>
      <w:jc w:val="left"/>
    </w:pPr>
    <w:rPr>
      <w:rFonts w:eastAsia="MS Mincho" w:cs="Arial"/>
      <w:color w:val="000000"/>
      <w:szCs w:val="20"/>
      <w:lang w:eastAsia="en-US" w:bidi="ar-SA"/>
    </w:rPr>
  </w:style>
  <w:style w:type="paragraph" w:styleId="Sinespaciado">
    <w:name w:val="No Spacing"/>
    <w:uiPriority w:val="1"/>
    <w:qFormat/>
    <w:rsid w:val="005F45BA"/>
    <w:rPr>
      <w:rFonts w:ascii="Arial" w:eastAsia="MS Mincho" w:hAnsi="Arial" w:cs="Arial"/>
      <w:color w:val="000000"/>
      <w:sz w:val="22"/>
      <w:szCs w:val="20"/>
      <w:lang w:val="en-US" w:eastAsia="en-US" w:bidi="ar-SA"/>
    </w:rPr>
  </w:style>
  <w:style w:type="table" w:styleId="Tablaconcuadrcula">
    <w:name w:val="Table Grid"/>
    <w:basedOn w:val="Tablanormal"/>
    <w:uiPriority w:val="39"/>
    <w:rsid w:val="005F45BA"/>
    <w:rPr>
      <w:rFonts w:ascii="Arial" w:eastAsia="MS Mincho" w:hAnsi="Arial" w:cs="Arial"/>
      <w:color w:val="000000"/>
      <w:sz w:val="22"/>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F45BA"/>
    <w:rPr>
      <w:color w:val="0563C1" w:themeColor="hyperlink"/>
      <w:u w:val="single"/>
    </w:rPr>
  </w:style>
  <w:style w:type="paragraph" w:styleId="TDC1">
    <w:name w:val="toc 1"/>
    <w:basedOn w:val="Normal"/>
    <w:next w:val="Normal"/>
    <w:autoRedefine/>
    <w:uiPriority w:val="39"/>
    <w:unhideWhenUsed/>
    <w:rsid w:val="000B43D0"/>
    <w:pPr>
      <w:widowControl/>
      <w:tabs>
        <w:tab w:val="right" w:leader="dot" w:pos="9350"/>
      </w:tabs>
      <w:spacing w:after="100" w:line="276" w:lineRule="auto"/>
      <w:jc w:val="center"/>
    </w:pPr>
    <w:rPr>
      <w:rFonts w:eastAsia="MS Mincho" w:cs="Arial"/>
      <w:b/>
      <w:noProof/>
      <w:color w:val="4472C4" w:themeColor="accent1"/>
      <w:sz w:val="32"/>
      <w:szCs w:val="3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tulo2Car">
    <w:name w:val="Título 2 Car"/>
    <w:basedOn w:val="Fuentedeprrafopredeter"/>
    <w:link w:val="Ttulo2"/>
    <w:uiPriority w:val="9"/>
    <w:rsid w:val="00877786"/>
    <w:rPr>
      <w:rFonts w:asciiTheme="majorHAnsi" w:eastAsiaTheme="majorEastAsia" w:hAnsiTheme="majorHAnsi" w:cs="Mangal"/>
      <w:color w:val="2F5496" w:themeColor="accent1" w:themeShade="BF"/>
      <w:sz w:val="26"/>
      <w:szCs w:val="23"/>
    </w:rPr>
  </w:style>
  <w:style w:type="character" w:customStyle="1" w:styleId="UnresolvedMention">
    <w:name w:val="Unresolved Mention"/>
    <w:basedOn w:val="Fuentedeprrafopredeter"/>
    <w:uiPriority w:val="99"/>
    <w:semiHidden/>
    <w:unhideWhenUsed/>
    <w:rsid w:val="00877786"/>
    <w:rPr>
      <w:color w:val="808080"/>
      <w:shd w:val="clear" w:color="auto" w:fill="E6E6E6"/>
    </w:rPr>
  </w:style>
  <w:style w:type="paragraph" w:styleId="TD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anormal"/>
    <w:next w:val="Tablaconcuadrcula"/>
    <w:uiPriority w:val="59"/>
    <w:rsid w:val="001B179D"/>
    <w:rPr>
      <w:rFonts w:asciiTheme="minorHAnsi" w:eastAsiaTheme="minorHAnsi" w:hAnsiTheme="minorHAnsi" w:cstheme="minorBidi"/>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252C"/>
    <w:pPr>
      <w:autoSpaceDE w:val="0"/>
      <w:autoSpaceDN w:val="0"/>
      <w:adjustRightInd w:val="0"/>
    </w:pPr>
    <w:rPr>
      <w:rFonts w:ascii="Segoe UI" w:eastAsiaTheme="minorHAnsi" w:hAnsi="Segoe UI" w:cs="Segoe UI"/>
      <w:color w:val="00000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s.wikipedia.org/wiki/Arte" TargetMode="External"/><Relationship Id="rId3" Type="http://schemas.openxmlformats.org/officeDocument/2006/relationships/settings" Target="settings.xml"/><Relationship Id="rId21" Type="http://schemas.openxmlformats.org/officeDocument/2006/relationships/hyperlink" Target="https://es.wikipedia.org/wiki/Sonido"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s.wikipedia.org/wiki/M%C3%BAsica"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s.wikipedia.org/wiki/Medio_de_almacenamiento" TargetMode="External"/><Relationship Id="rId29" Type="http://schemas.openxmlformats.org/officeDocument/2006/relationships/hyperlink" Target="https://es.wikipedia.org/wiki/Melod%C3%A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s.wikipedia.org/wiki/Espiral" TargetMode="External"/><Relationship Id="rId32" Type="http://schemas.openxmlformats.org/officeDocument/2006/relationships/hyperlink" Target="https://trello.com/b/0ZzZtRMI/primer-avance-de-spotify"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s.wikipedia.org/wiki/Policloruro_de_vinilo" TargetMode="External"/><Relationship Id="rId28" Type="http://schemas.openxmlformats.org/officeDocument/2006/relationships/hyperlink" Target="https://es.wikipedia.org/wiki/Silencio_(sonido)"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es.wikipedia.org/wiki/Ritm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s.wikipedia.org/wiki/Se%C3%B1al_anal%C3%B3gica" TargetMode="External"/><Relationship Id="rId27" Type="http://schemas.openxmlformats.org/officeDocument/2006/relationships/hyperlink" Target="https://es.wikipedia.org/wiki/Sonido" TargetMode="External"/><Relationship Id="rId30" Type="http://schemas.openxmlformats.org/officeDocument/2006/relationships/hyperlink" Target="https://es.wikipedia.org/wiki/Armon%C3%ADa" TargetMode="External"/><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17</Pages>
  <Words>1495</Words>
  <Characters>8223</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Marín</dc:creator>
  <dc:description/>
  <cp:lastModifiedBy>Claudio</cp:lastModifiedBy>
  <cp:revision>45</cp:revision>
  <cp:lastPrinted>2018-09-18T20:57:00Z</cp:lastPrinted>
  <dcterms:created xsi:type="dcterms:W3CDTF">2018-10-27T18:47:00Z</dcterms:created>
  <dcterms:modified xsi:type="dcterms:W3CDTF">2018-10-29T05:19:00Z</dcterms:modified>
  <dc:language>es-HN</dc:language>
</cp:coreProperties>
</file>